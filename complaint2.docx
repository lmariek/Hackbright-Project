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C62C4" w14:textId="77777777" w:rsidR="00AA3FF7" w:rsidRDefault="00917AE1">
      <w:pPr>
        <w:spacing w:before="70"/>
        <w:ind w:left="4561" w:right="396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4/14/2016 9:09:45 AM</w:t>
      </w:r>
    </w:p>
    <w:p w14:paraId="26D5C1BC" w14:textId="77777777" w:rsidR="00AA3FF7" w:rsidRDefault="00917AE1">
      <w:pPr>
        <w:spacing w:line="180" w:lineRule="exact"/>
        <w:ind w:left="4926" w:right="432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>16CV12155</w:t>
      </w:r>
    </w:p>
    <w:p w14:paraId="71761C8A" w14:textId="77777777" w:rsidR="00AA3FF7" w:rsidRDefault="00AA3FF7">
      <w:pPr>
        <w:spacing w:before="4" w:line="180" w:lineRule="exact"/>
        <w:rPr>
          <w:sz w:val="18"/>
          <w:szCs w:val="18"/>
        </w:rPr>
      </w:pPr>
    </w:p>
    <w:p w14:paraId="5B31D2C4" w14:textId="77777777" w:rsidR="00AA3FF7" w:rsidRDefault="00AA3FF7">
      <w:pPr>
        <w:spacing w:line="200" w:lineRule="exact"/>
      </w:pPr>
    </w:p>
    <w:p w14:paraId="216F9421" w14:textId="77777777" w:rsidR="00AA3FF7" w:rsidRDefault="00AA3FF7">
      <w:pPr>
        <w:spacing w:line="200" w:lineRule="exact"/>
      </w:pPr>
    </w:p>
    <w:p w14:paraId="5092712E" w14:textId="77777777" w:rsidR="00AA3FF7" w:rsidRDefault="00AA3FF7">
      <w:pPr>
        <w:spacing w:line="200" w:lineRule="exact"/>
      </w:pPr>
    </w:p>
    <w:p w14:paraId="1D0CDE96" w14:textId="77777777" w:rsidR="00AA3FF7" w:rsidRDefault="00917AE1">
      <w:pPr>
        <w:spacing w:before="44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</w:p>
    <w:p w14:paraId="11C3D10D" w14:textId="77777777" w:rsidR="00AA3FF7" w:rsidRDefault="00AA3FF7">
      <w:pPr>
        <w:spacing w:before="18" w:line="200" w:lineRule="exact"/>
      </w:pPr>
    </w:p>
    <w:p w14:paraId="203787D0" w14:textId="77777777" w:rsidR="00AA3FF7" w:rsidRDefault="00917AE1">
      <w:pPr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</w:t>
      </w:r>
    </w:p>
    <w:p w14:paraId="0D61F0DC" w14:textId="77777777" w:rsidR="00AA3FF7" w:rsidRDefault="00AA3FF7">
      <w:pPr>
        <w:spacing w:before="18" w:line="200" w:lineRule="exact"/>
      </w:pPr>
    </w:p>
    <w:p w14:paraId="0161E78A" w14:textId="77777777" w:rsidR="00AA3FF7" w:rsidRDefault="00917AE1">
      <w:pPr>
        <w:spacing w:line="240" w:lineRule="exact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3</w:t>
      </w:r>
    </w:p>
    <w:p w14:paraId="23FC54C7" w14:textId="77777777" w:rsidR="00AA3FF7" w:rsidRDefault="00AA3FF7">
      <w:pPr>
        <w:spacing w:before="10" w:line="180" w:lineRule="exact"/>
        <w:rPr>
          <w:sz w:val="18"/>
          <w:szCs w:val="18"/>
        </w:rPr>
      </w:pPr>
    </w:p>
    <w:p w14:paraId="224D2040" w14:textId="4E726667" w:rsidR="00AA3FF7" w:rsidRDefault="00917AE1">
      <w:pPr>
        <w:spacing w:before="44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 THE CIRC</w:t>
      </w:r>
      <w:r w:rsidR="00AD7D14">
        <w:rPr>
          <w:rFonts w:ascii="Courier New" w:eastAsia="Courier New" w:hAnsi="Courier New" w:cs="Courier New"/>
          <w:sz w:val="24"/>
          <w:szCs w:val="24"/>
        </w:rPr>
        <w:t xml:space="preserve">UIT </w:t>
      </w:r>
      <w:r w:rsidR="00806AB1">
        <w:rPr>
          <w:rFonts w:ascii="Courier New" w:eastAsia="Courier New" w:hAnsi="Courier New" w:cs="Courier New"/>
          <w:sz w:val="24"/>
          <w:szCs w:val="24"/>
        </w:rPr>
        <w:t>COURT OF THE STATE OF NEW YORK</w:t>
      </w:r>
    </w:p>
    <w:p w14:paraId="03DB00F2" w14:textId="77777777" w:rsidR="00AA3FF7" w:rsidRDefault="00AA3FF7">
      <w:pPr>
        <w:spacing w:before="18" w:line="200" w:lineRule="exact"/>
      </w:pPr>
    </w:p>
    <w:p w14:paraId="03BFFCE7" w14:textId="50F3F263" w:rsidR="00AA3FF7" w:rsidRDefault="00917AE1">
      <w:pPr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 w:rsidR="00806AB1">
        <w:rPr>
          <w:rFonts w:ascii="Courier New" w:eastAsia="Courier New" w:hAnsi="Courier New" w:cs="Courier New"/>
          <w:sz w:val="24"/>
          <w:szCs w:val="24"/>
        </w:rPr>
        <w:t>OR THE COUNTY OF NEW YORK</w:t>
      </w:r>
    </w:p>
    <w:p w14:paraId="7755CF7E" w14:textId="77777777" w:rsidR="00AA3FF7" w:rsidRDefault="00AA3FF7">
      <w:pPr>
        <w:spacing w:before="18" w:line="200" w:lineRule="exact"/>
      </w:pPr>
    </w:p>
    <w:p w14:paraId="3206055B" w14:textId="77777777" w:rsidR="00AA3FF7" w:rsidRDefault="00917AE1">
      <w:pPr>
        <w:spacing w:line="240" w:lineRule="exact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6</w:t>
      </w:r>
    </w:p>
    <w:p w14:paraId="2C083792" w14:textId="77777777" w:rsidR="00AA3FF7" w:rsidRDefault="00AA3FF7">
      <w:pPr>
        <w:spacing w:before="10" w:line="180" w:lineRule="exact"/>
        <w:rPr>
          <w:sz w:val="18"/>
          <w:szCs w:val="18"/>
        </w:rPr>
        <w:sectPr w:rsidR="00AA3FF7">
          <w:footerReference w:type="default" r:id="rId8"/>
          <w:pgSz w:w="12240" w:h="15840"/>
          <w:pgMar w:top="160" w:right="1340" w:bottom="280" w:left="740" w:header="0" w:footer="1246" w:gutter="0"/>
          <w:pgNumType w:start="1"/>
          <w:cols w:space="720"/>
        </w:sectPr>
      </w:pPr>
    </w:p>
    <w:p w14:paraId="5248A8C4" w14:textId="2FEC61A0" w:rsidR="00AA3FF7" w:rsidRDefault="00917AE1">
      <w:pPr>
        <w:spacing w:before="44"/>
        <w:ind w:left="285" w:right="-5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FA10B9">
        <w:rPr>
          <w:rFonts w:ascii="Courier New" w:eastAsia="Courier New" w:hAnsi="Courier New" w:cs="Courier New"/>
          <w:sz w:val="24"/>
          <w:szCs w:val="24"/>
        </w:rPr>
        <w:t>HERMIONE GRANGER</w:t>
      </w:r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487F410B" w14:textId="52CA9D36" w:rsidR="00AA3FF7" w:rsidRDefault="00917AE1">
      <w:pPr>
        <w:spacing w:before="44" w:line="260" w:lineRule="exact"/>
        <w:rPr>
          <w:rFonts w:ascii="Courier New" w:eastAsia="Courier New" w:hAnsi="Courier New" w:cs="Courier New"/>
          <w:sz w:val="24"/>
          <w:szCs w:val="24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24"/>
          <w:szCs w:val="24"/>
        </w:rPr>
        <w:lastRenderedPageBreak/>
        <w:t>)</w:t>
      </w:r>
      <w:r>
        <w:rPr>
          <w:rFonts w:ascii="Courier New" w:eastAsia="Courier New" w:hAnsi="Courier New" w:cs="Courier New"/>
          <w:spacing w:val="127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No.</w:t>
      </w:r>
      <w:r w:rsidR="00844C03">
        <w:rPr>
          <w:rFonts w:ascii="Courier New" w:eastAsia="Courier New" w:hAnsi="Courier New" w:cs="Courier New"/>
          <w:position w:val="1"/>
          <w:sz w:val="24"/>
          <w:szCs w:val="24"/>
        </w:rPr>
        <w:t xml:space="preserve"> 123456</w:t>
      </w:r>
      <w:bookmarkStart w:id="0" w:name="_GoBack"/>
      <w:bookmarkEnd w:id="0"/>
    </w:p>
    <w:p w14:paraId="54EF14AB" w14:textId="77777777" w:rsidR="00AA3FF7" w:rsidRDefault="00917AE1">
      <w:pPr>
        <w:spacing w:line="220" w:lineRule="exact"/>
        <w:rPr>
          <w:rFonts w:ascii="Courier New" w:eastAsia="Courier New" w:hAnsi="Courier New" w:cs="Courier New"/>
          <w:sz w:val="24"/>
          <w:szCs w:val="24"/>
        </w:rPr>
        <w:sectPr w:rsidR="00AA3FF7">
          <w:type w:val="continuous"/>
          <w:pgSz w:w="12240" w:h="15840"/>
          <w:pgMar w:top="160" w:right="1340" w:bottom="280" w:left="740" w:header="720" w:footer="720" w:gutter="0"/>
          <w:cols w:num="2" w:space="720" w:equalWidth="0">
            <w:col w:w="3292" w:space="2032"/>
            <w:col w:w="4836"/>
          </w:cols>
        </w:sect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4608"/>
        <w:gridCol w:w="4784"/>
      </w:tblGrid>
      <w:tr w:rsidR="00AA3FF7" w14:paraId="6F694030" w14:textId="77777777">
        <w:trPr>
          <w:trHeight w:hRule="exact" w:val="249"/>
        </w:trPr>
        <w:tc>
          <w:tcPr>
            <w:tcW w:w="464" w:type="dxa"/>
            <w:vMerge w:val="restart"/>
            <w:tcBorders>
              <w:top w:val="nil"/>
              <w:left w:val="nil"/>
              <w:right w:val="nil"/>
            </w:tcBorders>
          </w:tcPr>
          <w:p w14:paraId="72F8BD82" w14:textId="77777777" w:rsidR="00AA3FF7" w:rsidRDefault="00917AE1">
            <w:pPr>
              <w:spacing w:line="260" w:lineRule="exact"/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lastRenderedPageBreak/>
              <w:t>8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4B8B18D1" w14:textId="77777777" w:rsidR="00AA3FF7" w:rsidRDefault="00917AE1">
            <w:pPr>
              <w:spacing w:line="240" w:lineRule="exact"/>
              <w:ind w:left="229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Plaintiff,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243D5AE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COMPLAINT</w:t>
            </w:r>
          </w:p>
        </w:tc>
      </w:tr>
      <w:tr w:rsidR="00AA3FF7" w14:paraId="17DF08F1" w14:textId="77777777">
        <w:trPr>
          <w:trHeight w:hRule="exact" w:val="245"/>
        </w:trPr>
        <w:tc>
          <w:tcPr>
            <w:tcW w:w="464" w:type="dxa"/>
            <w:vMerge/>
            <w:tcBorders>
              <w:left w:val="nil"/>
              <w:bottom w:val="nil"/>
              <w:right w:val="nil"/>
            </w:tcBorders>
          </w:tcPr>
          <w:p w14:paraId="33D05252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59F2E862" w14:textId="77777777" w:rsidR="00AA3FF7" w:rsidRDefault="00AA3FF7"/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6C9D436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(Personal Injury; ORS 20.080)</w:t>
            </w:r>
          </w:p>
        </w:tc>
      </w:tr>
      <w:tr w:rsidR="00AA3FF7" w14:paraId="6E978227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6266B98D" w14:textId="77777777" w:rsidR="00AA3FF7" w:rsidRDefault="00917AE1">
            <w:pPr>
              <w:spacing w:line="240" w:lineRule="exact"/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9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19E93250" w14:textId="77777777" w:rsidR="00AA3FF7" w:rsidRDefault="00917AE1">
            <w:pPr>
              <w:spacing w:line="240" w:lineRule="exact"/>
              <w:ind w:left="85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v.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223BE39B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2BF11260" w14:textId="77777777">
        <w:trPr>
          <w:trHeight w:hRule="exact" w:val="2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456911FF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AE438FA" w14:textId="77777777" w:rsidR="00AA3FF7" w:rsidRDefault="00AA3FF7"/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06ACAC0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Subject to Mandatory</w:t>
            </w:r>
          </w:p>
        </w:tc>
      </w:tr>
      <w:tr w:rsidR="00AA3FF7" w14:paraId="6AD6CEA1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5A5AB28F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10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480EEF0" w14:textId="412868F4" w:rsidR="00AA3FF7" w:rsidRDefault="00FA10B9" w:rsidP="00741F3D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SEVERUS SNAPE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415B68F8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Arbitration</w:t>
            </w:r>
          </w:p>
        </w:tc>
      </w:tr>
      <w:tr w:rsidR="00AA3FF7" w14:paraId="6E4912E2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4DC1DCD7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214202BE" w14:textId="3499469B" w:rsidR="00AA3FF7" w:rsidRDefault="00AA3FF7" w:rsidP="00741F3D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7C6FF64E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071638DC" w14:textId="77777777">
        <w:trPr>
          <w:trHeight w:hRule="exact" w:val="2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04664E62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11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3D9B6D4" w14:textId="7D4C0A17" w:rsidR="00AA3FF7" w:rsidRDefault="00AA3FF7" w:rsidP="00741F3D">
            <w:pPr>
              <w:spacing w:line="240" w:lineRule="exac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247C9D2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JURY TRIAL REQUESTED</w:t>
            </w:r>
          </w:p>
        </w:tc>
      </w:tr>
      <w:tr w:rsidR="00AA3FF7" w14:paraId="7D6EB66F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7A9012E8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043236F6" w14:textId="692C1681" w:rsidR="00AA3FF7" w:rsidRDefault="00AA3FF7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15732568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4A266EA7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1B59AE3F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12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5A7E6C58" w14:textId="5B684055" w:rsidR="00AA3FF7" w:rsidRDefault="00AA3FF7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F0F546B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Amount claimed: $10,000</w:t>
            </w:r>
          </w:p>
        </w:tc>
      </w:tr>
      <w:tr w:rsidR="00AA3FF7" w14:paraId="1D5A9066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3F6FD815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40C1682F" w14:textId="4978E52E" w:rsidR="00AA3FF7" w:rsidRDefault="00AA3FF7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6C6A2A6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(aggregate)</w:t>
            </w:r>
          </w:p>
        </w:tc>
      </w:tr>
      <w:tr w:rsidR="00AA3FF7" w14:paraId="4C98139B" w14:textId="77777777">
        <w:trPr>
          <w:trHeight w:hRule="exact" w:val="26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36626795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13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782C8063" w14:textId="3DFCE98E" w:rsidR="00AA3FF7" w:rsidRDefault="00AA3FF7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E465E2F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)</w:t>
            </w:r>
          </w:p>
        </w:tc>
      </w:tr>
      <w:tr w:rsidR="00AA3FF7" w14:paraId="0098944A" w14:textId="77777777">
        <w:trPr>
          <w:trHeight w:hRule="exact" w:val="572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0134F5AF" w14:textId="77777777" w:rsidR="00AA3FF7" w:rsidRDefault="00AA3FF7">
            <w:pPr>
              <w:spacing w:before="15" w:line="200" w:lineRule="exact"/>
            </w:pPr>
          </w:p>
          <w:p w14:paraId="67C1DBEA" w14:textId="77777777" w:rsidR="00AA3FF7" w:rsidRDefault="00917AE1">
            <w:pPr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131E99B2" w14:textId="77777777" w:rsidR="00AA3FF7" w:rsidRDefault="00AA3FF7">
            <w:pPr>
              <w:spacing w:before="15" w:line="200" w:lineRule="exact"/>
            </w:pPr>
          </w:p>
          <w:p w14:paraId="17FB0002" w14:textId="77777777" w:rsidR="00AA3FF7" w:rsidRDefault="00917AE1">
            <w:pPr>
              <w:ind w:left="229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Defendants.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133C0500" w14:textId="77777777" w:rsidR="00AA3FF7" w:rsidRDefault="00917AE1">
            <w:pPr>
              <w:spacing w:before="4"/>
              <w:ind w:left="56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Fee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Authority:</w:t>
            </w:r>
            <w:r>
              <w:rPr>
                <w:rFonts w:ascii="Courier New" w:eastAsia="Courier New" w:hAnsi="Courier New" w:cs="Courier New"/>
                <w:spacing w:val="-12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ORS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21.160(1)(a)</w:t>
            </w:r>
          </w:p>
        </w:tc>
      </w:tr>
    </w:tbl>
    <w:p w14:paraId="787D92B4" w14:textId="77777777" w:rsidR="00AA3FF7" w:rsidRDefault="00AA3FF7">
      <w:pPr>
        <w:spacing w:before="3" w:line="120" w:lineRule="exact"/>
        <w:rPr>
          <w:sz w:val="13"/>
          <w:szCs w:val="13"/>
        </w:rPr>
      </w:pPr>
    </w:p>
    <w:p w14:paraId="0471E999" w14:textId="4379A454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Plaintiff </w:t>
      </w:r>
      <w:r w:rsidR="00741F3D">
        <w:rPr>
          <w:rFonts w:ascii="Courier New" w:eastAsia="Courier New" w:hAnsi="Courier New" w:cs="Courier New"/>
          <w:sz w:val="24"/>
          <w:szCs w:val="24"/>
        </w:rPr>
        <w:t>HERMIONE GRANGER</w:t>
      </w:r>
      <w:r>
        <w:rPr>
          <w:rFonts w:ascii="Courier New" w:eastAsia="Courier New" w:hAnsi="Courier New" w:cs="Courier New"/>
          <w:sz w:val="24"/>
          <w:szCs w:val="24"/>
        </w:rPr>
        <w:t xml:space="preserve"> alleges:</w:t>
      </w:r>
    </w:p>
    <w:p w14:paraId="211B484F" w14:textId="77777777" w:rsidR="00AA3FF7" w:rsidRDefault="00AA3FF7">
      <w:pPr>
        <w:spacing w:before="18" w:line="200" w:lineRule="exact"/>
      </w:pPr>
    </w:p>
    <w:p w14:paraId="2EB1BB3E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sz w:val="24"/>
          <w:szCs w:val="24"/>
        </w:rPr>
        <w:t>irst Claim for Relief</w:t>
      </w:r>
    </w:p>
    <w:p w14:paraId="73690A5E" w14:textId="77777777" w:rsidR="00AA3FF7" w:rsidRDefault="00AA3FF7">
      <w:pPr>
        <w:spacing w:before="18" w:line="200" w:lineRule="exact"/>
      </w:pPr>
    </w:p>
    <w:p w14:paraId="1FBFB7FA" w14:textId="5410C9C8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(</w:t>
      </w:r>
      <w:r w:rsidR="00452574">
        <w:rPr>
          <w:rFonts w:ascii="Courier New" w:eastAsia="Courier New" w:hAnsi="Courier New" w:cs="Courier New"/>
          <w:b/>
          <w:sz w:val="24"/>
          <w:szCs w:val="24"/>
        </w:rPr>
        <w:t>Defamation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- </w:t>
      </w:r>
      <w:r w:rsidR="00A15E11">
        <w:rPr>
          <w:rFonts w:ascii="Courier New" w:eastAsia="Courier New" w:hAnsi="Courier New" w:cs="Courier New"/>
          <w:b/>
          <w:sz w:val="24"/>
          <w:szCs w:val="24"/>
        </w:rPr>
        <w:t>Snape</w:t>
      </w:r>
      <w:r>
        <w:rPr>
          <w:rFonts w:ascii="Courier New" w:eastAsia="Courier New" w:hAnsi="Courier New" w:cs="Courier New"/>
          <w:b/>
          <w:sz w:val="24"/>
          <w:szCs w:val="24"/>
        </w:rPr>
        <w:t>)</w:t>
      </w:r>
    </w:p>
    <w:p w14:paraId="1901C72B" w14:textId="77777777" w:rsidR="00AA3FF7" w:rsidRDefault="00AA3FF7">
      <w:pPr>
        <w:spacing w:before="18" w:line="200" w:lineRule="exact"/>
      </w:pPr>
    </w:p>
    <w:p w14:paraId="74426BD3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1.</w:t>
      </w:r>
    </w:p>
    <w:p w14:paraId="332F6820" w14:textId="77777777" w:rsidR="00AA3FF7" w:rsidRDefault="00AA3FF7">
      <w:pPr>
        <w:spacing w:before="18" w:line="200" w:lineRule="exact"/>
      </w:pPr>
    </w:p>
    <w:p w14:paraId="3CBA71CF" w14:textId="28E438C4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 w:rsidR="00AF3F86">
        <w:rPr>
          <w:rFonts w:ascii="Courier New" w:eastAsia="Courier New" w:hAnsi="Courier New" w:cs="Courier New"/>
          <w:sz w:val="24"/>
          <w:szCs w:val="24"/>
        </w:rPr>
        <w:t>Severus Snape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57ACF866" w14:textId="77777777" w:rsidR="00AA3FF7" w:rsidRDefault="00AA3FF7">
      <w:pPr>
        <w:spacing w:before="18" w:line="200" w:lineRule="exact"/>
      </w:pPr>
    </w:p>
    <w:p w14:paraId="21C257F8" w14:textId="0AA40B3F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owner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dog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(“Nola”);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 w:rsidR="00AF3F86"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esides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 w:rsidR="00AF3F86">
        <w:rPr>
          <w:rFonts w:ascii="Courier New" w:eastAsia="Courier New" w:hAnsi="Courier New" w:cs="Courier New"/>
          <w:sz w:val="24"/>
          <w:szCs w:val="24"/>
        </w:rPr>
        <w:t>New York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 w:rsidR="00AF3F86">
        <w:rPr>
          <w:rFonts w:ascii="Courier New" w:eastAsia="Courier New" w:hAnsi="Courier New" w:cs="Courier New"/>
          <w:sz w:val="24"/>
          <w:szCs w:val="24"/>
        </w:rPr>
        <w:t>New York</w:t>
      </w:r>
    </w:p>
    <w:p w14:paraId="37B582B0" w14:textId="77777777" w:rsidR="00AA3FF7" w:rsidRDefault="00AA3FF7">
      <w:pPr>
        <w:spacing w:before="18" w:line="200" w:lineRule="exact"/>
      </w:pPr>
    </w:p>
    <w:p w14:paraId="49635940" w14:textId="65C8AB35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County, </w:t>
      </w:r>
      <w:r w:rsidR="00AF3F86">
        <w:rPr>
          <w:rFonts w:ascii="Courier New" w:eastAsia="Courier New" w:hAnsi="Courier New" w:cs="Courier New"/>
          <w:sz w:val="24"/>
          <w:szCs w:val="24"/>
        </w:rPr>
        <w:t>New York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0363D8C0" w14:textId="77777777" w:rsidR="00AA3FF7" w:rsidRDefault="00AA3FF7">
      <w:pPr>
        <w:spacing w:before="18" w:line="200" w:lineRule="exact"/>
      </w:pPr>
    </w:p>
    <w:p w14:paraId="287EF1D4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2.</w:t>
      </w:r>
    </w:p>
    <w:p w14:paraId="29100EB6" w14:textId="77777777" w:rsidR="00AA3FF7" w:rsidRDefault="00AA3FF7">
      <w:pPr>
        <w:spacing w:before="18" w:line="200" w:lineRule="exact"/>
      </w:pPr>
    </w:p>
    <w:p w14:paraId="68111489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MARKET</w:t>
      </w:r>
    </w:p>
    <w:p w14:paraId="724DC35A" w14:textId="77777777" w:rsidR="00AA3FF7" w:rsidRDefault="00AA3FF7">
      <w:pPr>
        <w:spacing w:before="18" w:line="200" w:lineRule="exact"/>
      </w:pPr>
    </w:p>
    <w:p w14:paraId="2C4C5001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PACIFIC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NORTHWEST,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NC.,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d/b/a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Market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(h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er</w:t>
      </w:r>
      <w:r>
        <w:rPr>
          <w:rFonts w:ascii="Courier New" w:eastAsia="Courier New" w:hAnsi="Courier New" w:cs="Courier New"/>
          <w:sz w:val="24"/>
          <w:szCs w:val="24"/>
        </w:rPr>
        <w:t>einafter</w:t>
      </w:r>
    </w:p>
    <w:p w14:paraId="06A5F708" w14:textId="77777777" w:rsidR="00AA3FF7" w:rsidRDefault="00AA3FF7">
      <w:pPr>
        <w:spacing w:before="18" w:line="200" w:lineRule="exact"/>
      </w:pPr>
    </w:p>
    <w:p w14:paraId="28029805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“Whole Foods”) was and is a foreign business entity authorized to</w:t>
      </w:r>
    </w:p>
    <w:p w14:paraId="068EAE71" w14:textId="77777777" w:rsidR="00AA3FF7" w:rsidRDefault="00AA3FF7">
      <w:pPr>
        <w:spacing w:before="18" w:line="200" w:lineRule="exact"/>
      </w:pPr>
    </w:p>
    <w:p w14:paraId="2AC6E87D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  <w:sectPr w:rsidR="00AA3FF7">
          <w:type w:val="continuous"/>
          <w:pgSz w:w="12240" w:h="15840"/>
          <w:pgMar w:top="160" w:right="1340" w:bottom="280" w:left="740" w:header="720" w:footer="72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conduct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regon,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wner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operator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</w:p>
    <w:p w14:paraId="2BD1C92C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retail market on NE 15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r>
        <w:rPr>
          <w:rFonts w:ascii="Courier New" w:eastAsia="Courier New" w:hAnsi="Courier New" w:cs="Courier New"/>
          <w:spacing w:val="61"/>
          <w:position w:val="8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Street in Portland, Oregon.</w:t>
      </w:r>
    </w:p>
    <w:p w14:paraId="2A1F5495" w14:textId="77777777" w:rsidR="00AA3FF7" w:rsidRDefault="00AA3FF7">
      <w:pPr>
        <w:spacing w:before="18" w:line="200" w:lineRule="exact"/>
      </w:pPr>
    </w:p>
    <w:p w14:paraId="0EFCA96E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3.</w:t>
      </w:r>
    </w:p>
    <w:p w14:paraId="0DFC9783" w14:textId="77777777" w:rsidR="00AA3FF7" w:rsidRDefault="00AA3FF7">
      <w:pPr>
        <w:spacing w:before="18" w:line="200" w:lineRule="exact"/>
      </w:pPr>
    </w:p>
    <w:p w14:paraId="2E4D390F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fen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</w:p>
    <w:p w14:paraId="6392BE54" w14:textId="77777777" w:rsidR="00AA3FF7" w:rsidRDefault="00AA3FF7">
      <w:pPr>
        <w:spacing w:before="18" w:line="200" w:lineRule="exact"/>
      </w:pPr>
    </w:p>
    <w:p w14:paraId="0F9C7A1B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Oregon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corporation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authorized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c</w:t>
      </w:r>
      <w:r>
        <w:rPr>
          <w:rFonts w:ascii="Courier New" w:eastAsia="Courier New" w:hAnsi="Courier New" w:cs="Courier New"/>
          <w:sz w:val="24"/>
          <w:szCs w:val="24"/>
        </w:rPr>
        <w:t>onduct</w:t>
      </w:r>
    </w:p>
    <w:p w14:paraId="01050C45" w14:textId="77777777" w:rsidR="00AA3FF7" w:rsidRDefault="00AA3FF7">
      <w:pPr>
        <w:spacing w:before="18" w:line="200" w:lineRule="exact"/>
      </w:pPr>
    </w:p>
    <w:p w14:paraId="39B457DB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reg</w:t>
      </w:r>
      <w:r>
        <w:rPr>
          <w:rFonts w:ascii="Courier New" w:eastAsia="Courier New" w:hAnsi="Courier New" w:cs="Courier New"/>
          <w:sz w:val="24"/>
          <w:szCs w:val="24"/>
        </w:rPr>
        <w:t>on,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owner,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operator,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manager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</w:p>
    <w:p w14:paraId="569B4D84" w14:textId="77777777" w:rsidR="00AA3FF7" w:rsidRDefault="00AA3FF7">
      <w:pPr>
        <w:spacing w:before="18" w:line="200" w:lineRule="exact"/>
      </w:pPr>
    </w:p>
    <w:p w14:paraId="1EF9A7E8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certain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property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which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</w:p>
    <w:p w14:paraId="6AAB38C9" w14:textId="77777777" w:rsidR="00AA3FF7" w:rsidRDefault="00AA3FF7">
      <w:pPr>
        <w:spacing w:before="18" w:line="200" w:lineRule="exact"/>
      </w:pPr>
    </w:p>
    <w:p w14:paraId="45AE5820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operated a market (NE 15th St., Portland).</w:t>
      </w:r>
    </w:p>
    <w:p w14:paraId="4C77AD0C" w14:textId="77777777" w:rsidR="00AA3FF7" w:rsidRDefault="00AA3FF7">
      <w:pPr>
        <w:spacing w:before="18" w:line="200" w:lineRule="exact"/>
      </w:pPr>
    </w:p>
    <w:p w14:paraId="26369501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4.</w:t>
      </w:r>
    </w:p>
    <w:p w14:paraId="16FF1391" w14:textId="77777777" w:rsidR="00AA3FF7" w:rsidRDefault="00AA3FF7">
      <w:pPr>
        <w:spacing w:before="18" w:line="200" w:lineRule="exact"/>
      </w:pPr>
    </w:p>
    <w:p w14:paraId="529E7119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edestrian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</w:p>
    <w:p w14:paraId="2365BA9A" w14:textId="77777777" w:rsidR="00AA3FF7" w:rsidRDefault="00AA3FF7">
      <w:pPr>
        <w:spacing w:before="18" w:line="200" w:lineRule="exact"/>
      </w:pPr>
    </w:p>
    <w:p w14:paraId="10B47CB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store/market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perated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Foods.</w:t>
      </w:r>
    </w:p>
    <w:p w14:paraId="772138FE" w14:textId="77777777" w:rsidR="00AA3FF7" w:rsidRDefault="00AA3FF7">
      <w:pPr>
        <w:spacing w:before="18" w:line="200" w:lineRule="exact"/>
      </w:pPr>
    </w:p>
    <w:p w14:paraId="5094512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5.</w:t>
      </w:r>
    </w:p>
    <w:p w14:paraId="64FAEA36" w14:textId="77777777" w:rsidR="00AA3FF7" w:rsidRDefault="00AA3FF7">
      <w:pPr>
        <w:spacing w:before="18" w:line="200" w:lineRule="exact"/>
      </w:pPr>
    </w:p>
    <w:p w14:paraId="08F802A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ertinent,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</w:p>
    <w:p w14:paraId="2D8B26ED" w14:textId="77777777" w:rsidR="00AA3FF7" w:rsidRDefault="00AA3FF7">
      <w:pPr>
        <w:spacing w:before="18" w:line="200" w:lineRule="exact"/>
      </w:pPr>
    </w:p>
    <w:p w14:paraId="4E610C8B" w14:textId="77777777" w:rsidR="00AA3FF7" w:rsidRDefault="00917AE1">
      <w:pPr>
        <w:ind w:left="10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commercial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premises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located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</w:p>
    <w:p w14:paraId="7C2AFE0B" w14:textId="77777777" w:rsidR="00AA3FF7" w:rsidRDefault="00AA3FF7">
      <w:pPr>
        <w:spacing w:before="18" w:line="200" w:lineRule="exact"/>
      </w:pPr>
    </w:p>
    <w:p w14:paraId="1860EC2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Street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c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cu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 xml:space="preserve">ied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by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Whole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Foods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maintained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by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lliott</w:t>
      </w:r>
    </w:p>
    <w:p w14:paraId="594F527A" w14:textId="77777777" w:rsidR="00AA3FF7" w:rsidRDefault="00AA3FF7">
      <w:pPr>
        <w:spacing w:before="18" w:line="200" w:lineRule="exact"/>
      </w:pPr>
    </w:p>
    <w:p w14:paraId="531BFDC4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Associates.</w:t>
      </w:r>
    </w:p>
    <w:p w14:paraId="73E3342C" w14:textId="77777777" w:rsidR="00AA3FF7" w:rsidRDefault="00AA3FF7">
      <w:pPr>
        <w:spacing w:before="18" w:line="200" w:lineRule="exact"/>
      </w:pPr>
    </w:p>
    <w:p w14:paraId="6E55725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6.</w:t>
      </w:r>
    </w:p>
    <w:p w14:paraId="5F11800D" w14:textId="77777777" w:rsidR="00AA3FF7" w:rsidRDefault="00AA3FF7">
      <w:pPr>
        <w:spacing w:before="18" w:line="200" w:lineRule="exact"/>
      </w:pPr>
    </w:p>
    <w:p w14:paraId="3D6A4EF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November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2015,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laintiff</w:t>
      </w:r>
      <w:r>
        <w:rPr>
          <w:rFonts w:ascii="Courier New" w:eastAsia="Courier New" w:hAnsi="Courier New" w:cs="Courier New"/>
          <w:spacing w:val="9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wa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walking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owards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3263FDD9" w14:textId="77777777" w:rsidR="00AA3FF7" w:rsidRDefault="00AA3FF7">
      <w:pPr>
        <w:spacing w:before="18" w:line="200" w:lineRule="exact"/>
      </w:pPr>
    </w:p>
    <w:p w14:paraId="410E367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Market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r>
        <w:rPr>
          <w:rFonts w:ascii="Courier New" w:eastAsia="Courier New" w:hAnsi="Courier New" w:cs="Courier New"/>
          <w:spacing w:val="82"/>
          <w:position w:val="8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Street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when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</w:p>
    <w:p w14:paraId="594B40E6" w14:textId="77777777" w:rsidR="00AA3FF7" w:rsidRDefault="00AA3FF7">
      <w:pPr>
        <w:spacing w:before="18" w:line="200" w:lineRule="exact"/>
      </w:pPr>
    </w:p>
    <w:p w14:paraId="3705AC1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bitten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dog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owned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efendant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Landers,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causing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bodily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injuries</w:t>
      </w:r>
    </w:p>
    <w:p w14:paraId="6FA6F352" w14:textId="77777777" w:rsidR="00AA3FF7" w:rsidRDefault="00AA3FF7">
      <w:pPr>
        <w:spacing w:before="18" w:line="200" w:lineRule="exact"/>
      </w:pPr>
    </w:p>
    <w:p w14:paraId="72D1873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 plaintiff as hereinafter set forth.</w:t>
      </w:r>
    </w:p>
    <w:p w14:paraId="6B3E82D5" w14:textId="77777777" w:rsidR="00AA3FF7" w:rsidRDefault="00AA3FF7">
      <w:pPr>
        <w:spacing w:before="18" w:line="200" w:lineRule="exact"/>
      </w:pPr>
    </w:p>
    <w:p w14:paraId="582E047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7.</w:t>
      </w:r>
    </w:p>
    <w:p w14:paraId="786E1009" w14:textId="77777777" w:rsidR="00AA3FF7" w:rsidRDefault="00AA3FF7">
      <w:pPr>
        <w:spacing w:before="18" w:line="200" w:lineRule="exact"/>
      </w:pPr>
    </w:p>
    <w:p w14:paraId="316A1C1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De</w:t>
      </w:r>
      <w:r>
        <w:rPr>
          <w:rFonts w:ascii="Courier New" w:eastAsia="Courier New" w:hAnsi="Courier New" w:cs="Courier New"/>
          <w:sz w:val="24"/>
          <w:szCs w:val="24"/>
        </w:rPr>
        <w:t>fendant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LANDERS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1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th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14:paraId="4EC34FC7" w14:textId="77777777" w:rsidR="00AA3FF7" w:rsidRDefault="00AA3FF7">
      <w:pPr>
        <w:spacing w:before="18" w:line="200" w:lineRule="exact"/>
      </w:pPr>
    </w:p>
    <w:p w14:paraId="35D8677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following particulars which caused injuries to plaintiff:</w:t>
      </w:r>
    </w:p>
    <w:p w14:paraId="4A057EAB" w14:textId="77777777" w:rsidR="00AA3FF7" w:rsidRDefault="00AA3FF7">
      <w:pPr>
        <w:spacing w:before="18" w:line="200" w:lineRule="exact"/>
      </w:pPr>
    </w:p>
    <w:p w14:paraId="4FD9426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a)   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control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animal</w:t>
      </w:r>
    </w:p>
    <w:p w14:paraId="5CD66DC5" w14:textId="77777777" w:rsidR="00AA3FF7" w:rsidRDefault="00AA3FF7">
      <w:pPr>
        <w:spacing w:before="18" w:line="200" w:lineRule="exact"/>
      </w:pPr>
    </w:p>
    <w:p w14:paraId="293E096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25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(dog);</w:t>
      </w:r>
    </w:p>
    <w:p w14:paraId="4BFC0219" w14:textId="77777777" w:rsidR="00AA3FF7" w:rsidRDefault="00AA3FF7">
      <w:pPr>
        <w:spacing w:before="18" w:line="200" w:lineRule="exact"/>
      </w:pPr>
    </w:p>
    <w:p w14:paraId="1DE943B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p w14:paraId="18D773A9" w14:textId="77777777" w:rsidR="00AA3FF7" w:rsidRDefault="00917AE1">
      <w:pPr>
        <w:spacing w:before="82"/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b)   In failing to properly muzzle her animal (dog) while it</w:t>
      </w:r>
    </w:p>
    <w:p w14:paraId="1C7CEC5E" w14:textId="77777777" w:rsidR="00AA3FF7" w:rsidRDefault="00AA3FF7">
      <w:pPr>
        <w:spacing w:before="18" w:line="200" w:lineRule="exact"/>
      </w:pPr>
    </w:p>
    <w:p w14:paraId="7F84A10B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 in a place used by the general public.</w:t>
      </w:r>
    </w:p>
    <w:p w14:paraId="1E232D77" w14:textId="77777777" w:rsidR="00AA3FF7" w:rsidRDefault="00AA3FF7">
      <w:pPr>
        <w:spacing w:before="18" w:line="200" w:lineRule="exact"/>
      </w:pPr>
    </w:p>
    <w:p w14:paraId="4693FB7B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8.</w:t>
      </w:r>
    </w:p>
    <w:p w14:paraId="362381F0" w14:textId="77777777" w:rsidR="00AA3FF7" w:rsidRDefault="00AA3FF7">
      <w:pPr>
        <w:spacing w:before="18" w:line="200" w:lineRule="exact"/>
      </w:pPr>
    </w:p>
    <w:p w14:paraId="0B3CAF61" w14:textId="77777777" w:rsidR="00AA3FF7" w:rsidRDefault="00917AE1">
      <w:pPr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3220D1E3" w14:textId="77777777" w:rsidR="00AA3FF7" w:rsidRDefault="00AA3FF7">
      <w:pPr>
        <w:spacing w:before="18" w:line="200" w:lineRule="exact"/>
      </w:pPr>
    </w:p>
    <w:p w14:paraId="3020CD67" w14:textId="77777777" w:rsidR="00AA3FF7" w:rsidRDefault="00917AE1">
      <w:pPr>
        <w:ind w:left="207" w:right="8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omissions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L</w:t>
      </w:r>
      <w:r>
        <w:rPr>
          <w:rFonts w:ascii="Courier New" w:eastAsia="Courier New" w:hAnsi="Courier New" w:cs="Courier New"/>
          <w:sz w:val="24"/>
          <w:szCs w:val="24"/>
        </w:rPr>
        <w:t>ANDERS,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ichard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Spring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</w:p>
    <w:p w14:paraId="7574BD62" w14:textId="77777777" w:rsidR="00AA3FF7" w:rsidRDefault="00AA3FF7">
      <w:pPr>
        <w:spacing w:before="18" w:line="200" w:lineRule="exact"/>
      </w:pPr>
    </w:p>
    <w:p w14:paraId="1A92580F" w14:textId="77777777" w:rsidR="00AA3FF7" w:rsidRDefault="00917AE1">
      <w:pPr>
        <w:ind w:left="207" w:right="8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puncture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ight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leg,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plaintiff's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7B48E9DF" w14:textId="77777777" w:rsidR="00AA3FF7" w:rsidRDefault="00AA3FF7">
      <w:pPr>
        <w:spacing w:before="18" w:line="200" w:lineRule="exact"/>
      </w:pPr>
    </w:p>
    <w:p w14:paraId="3741199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 in an amount exceeding $10,000.</w:t>
      </w:r>
    </w:p>
    <w:p w14:paraId="577F2F7C" w14:textId="77777777" w:rsidR="00AA3FF7" w:rsidRDefault="00AA3FF7">
      <w:pPr>
        <w:spacing w:before="18" w:line="200" w:lineRule="exact"/>
      </w:pPr>
    </w:p>
    <w:p w14:paraId="454D9764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9.</w:t>
      </w:r>
    </w:p>
    <w:p w14:paraId="4CB5AE05" w14:textId="77777777" w:rsidR="00AA3FF7" w:rsidRDefault="00AA3FF7">
      <w:pPr>
        <w:spacing w:before="18" w:line="200" w:lineRule="exact"/>
      </w:pPr>
    </w:p>
    <w:p w14:paraId="70E1D5B9" w14:textId="77777777" w:rsidR="00AA3FF7" w:rsidRDefault="00917AE1">
      <w:pPr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 a direct and foreseeable result of the acts and omissions</w:t>
      </w:r>
    </w:p>
    <w:p w14:paraId="22D1073B" w14:textId="77777777" w:rsidR="00AA3FF7" w:rsidRDefault="00AA3FF7">
      <w:pPr>
        <w:spacing w:before="18" w:line="200" w:lineRule="exact"/>
      </w:pPr>
    </w:p>
    <w:p w14:paraId="480F210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 defendant LANDERS, plaintiff incurred health care expenses and</w:t>
      </w:r>
    </w:p>
    <w:p w14:paraId="0771CA2E" w14:textId="77777777" w:rsidR="00AA3FF7" w:rsidRDefault="00AA3FF7">
      <w:pPr>
        <w:spacing w:before="18" w:line="200" w:lineRule="exact"/>
      </w:pPr>
    </w:p>
    <w:p w14:paraId="3365FDA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damages.</w:t>
      </w:r>
      <w:r>
        <w:rPr>
          <w:rFonts w:ascii="Courier New" w:eastAsia="Courier New" w:hAnsi="Courier New" w:cs="Courier New"/>
          <w:spacing w:val="1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amages</w:t>
      </w:r>
    </w:p>
    <w:p w14:paraId="6AC00F28" w14:textId="77777777" w:rsidR="00AA3FF7" w:rsidRDefault="00AA3FF7">
      <w:pPr>
        <w:spacing w:before="18" w:line="200" w:lineRule="exact"/>
      </w:pPr>
    </w:p>
    <w:p w14:paraId="6512738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paid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</w:rPr>
        <w:t>ealth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nsurance,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subject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reimbursement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under</w:t>
      </w:r>
    </w:p>
    <w:p w14:paraId="0FE707DE" w14:textId="77777777" w:rsidR="00AA3FF7" w:rsidRDefault="00AA3FF7">
      <w:pPr>
        <w:spacing w:before="18" w:line="200" w:lineRule="exact"/>
      </w:pPr>
    </w:p>
    <w:p w14:paraId="2D2592D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742.53</w:t>
      </w:r>
      <w:r>
        <w:rPr>
          <w:rFonts w:ascii="Courier New" w:eastAsia="Courier New" w:hAnsi="Courier New" w:cs="Courier New"/>
          <w:sz w:val="24"/>
          <w:szCs w:val="24"/>
        </w:rPr>
        <w:t>4,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xceeds</w:t>
      </w:r>
    </w:p>
    <w:p w14:paraId="157FD924" w14:textId="77777777" w:rsidR="00AA3FF7" w:rsidRDefault="00AA3FF7">
      <w:pPr>
        <w:spacing w:before="18" w:line="200" w:lineRule="exact"/>
      </w:pPr>
    </w:p>
    <w:p w14:paraId="64B9FE0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</w:t>
      </w:r>
    </w:p>
    <w:p w14:paraId="4E5395CE" w14:textId="77777777" w:rsidR="00AA3FF7" w:rsidRDefault="00AA3FF7">
      <w:pPr>
        <w:spacing w:before="18" w:line="200" w:lineRule="exact"/>
      </w:pPr>
    </w:p>
    <w:p w14:paraId="77A6E74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nd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non-742.534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nomi</w:t>
      </w:r>
      <w:r>
        <w:rPr>
          <w:rFonts w:ascii="Courier New" w:eastAsia="Courier New" w:hAnsi="Courier New" w:cs="Courier New"/>
          <w:sz w:val="24"/>
          <w:szCs w:val="24"/>
        </w:rPr>
        <w:t>c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</w:p>
    <w:p w14:paraId="5904BBFB" w14:textId="77777777" w:rsidR="00AA3FF7" w:rsidRDefault="00AA3FF7">
      <w:pPr>
        <w:spacing w:before="18" w:line="200" w:lineRule="exact"/>
      </w:pPr>
    </w:p>
    <w:p w14:paraId="25AC76C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purposes of ORS 20.080.</w:t>
      </w:r>
    </w:p>
    <w:p w14:paraId="6456A8E1" w14:textId="77777777" w:rsidR="00AA3FF7" w:rsidRDefault="00AA3FF7">
      <w:pPr>
        <w:spacing w:before="18" w:line="200" w:lineRule="exact"/>
      </w:pPr>
    </w:p>
    <w:p w14:paraId="6B99BD1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10.</w:t>
      </w:r>
    </w:p>
    <w:p w14:paraId="03F81724" w14:textId="77777777" w:rsidR="00AA3FF7" w:rsidRDefault="00AA3FF7">
      <w:pPr>
        <w:spacing w:before="18" w:line="200" w:lineRule="exact"/>
      </w:pPr>
    </w:p>
    <w:p w14:paraId="5F9C764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ebruary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made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10715B9B" w14:textId="77777777" w:rsidR="00AA3FF7" w:rsidRDefault="00AA3FF7">
      <w:pPr>
        <w:spacing w:before="18" w:line="200" w:lineRule="exact"/>
      </w:pPr>
    </w:p>
    <w:p w14:paraId="67D4016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L</w:t>
      </w:r>
      <w:r>
        <w:rPr>
          <w:rFonts w:ascii="Courier New" w:eastAsia="Courier New" w:hAnsi="Courier New" w:cs="Courier New"/>
          <w:sz w:val="24"/>
          <w:szCs w:val="24"/>
        </w:rPr>
        <w:t>ANDERS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</w:rPr>
        <w:t>er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insurer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</w:p>
    <w:p w14:paraId="4B47B4AC" w14:textId="77777777" w:rsidR="00AA3FF7" w:rsidRDefault="00AA3FF7">
      <w:pPr>
        <w:spacing w:before="18" w:line="200" w:lineRule="exact"/>
      </w:pPr>
    </w:p>
    <w:p w14:paraId="18EB10E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 by ORS 20.080.</w:t>
      </w:r>
    </w:p>
    <w:p w14:paraId="0CF4A01A" w14:textId="77777777" w:rsidR="00AA3FF7" w:rsidRDefault="00AA3FF7">
      <w:pPr>
        <w:spacing w:before="18" w:line="200" w:lineRule="exact"/>
      </w:pPr>
    </w:p>
    <w:p w14:paraId="1FAEB6A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11.</w:t>
      </w:r>
    </w:p>
    <w:p w14:paraId="0CA2CB4A" w14:textId="77777777" w:rsidR="00AA3FF7" w:rsidRDefault="00AA3FF7">
      <w:pPr>
        <w:spacing w:before="18" w:line="200" w:lineRule="exact"/>
      </w:pPr>
    </w:p>
    <w:p w14:paraId="5C5D917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0CA1D221" w14:textId="77777777" w:rsidR="00AA3FF7" w:rsidRDefault="00AA3FF7">
      <w:pPr>
        <w:spacing w:before="18" w:line="200" w:lineRule="exact"/>
      </w:pPr>
    </w:p>
    <w:p w14:paraId="3706FE4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well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ge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an</w:t>
      </w:r>
      <w:r>
        <w:rPr>
          <w:rFonts w:ascii="Courier New" w:eastAsia="Courier New" w:hAnsi="Courier New" w:cs="Courier New"/>
          <w:sz w:val="24"/>
          <w:szCs w:val="24"/>
        </w:rPr>
        <w:t>d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2256A04C" w14:textId="77777777" w:rsidR="00AA3FF7" w:rsidRDefault="00AA3FF7">
      <w:pPr>
        <w:spacing w:before="18" w:line="200" w:lineRule="exact"/>
      </w:pPr>
    </w:p>
    <w:p w14:paraId="705052A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547FE912" w14:textId="77777777" w:rsidR="00AA3FF7" w:rsidRDefault="00AA3FF7">
      <w:pPr>
        <w:spacing w:before="18" w:line="200" w:lineRule="exact"/>
      </w:pPr>
    </w:p>
    <w:p w14:paraId="4A1D431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5FA28963" w14:textId="77777777" w:rsidR="00AA3FF7" w:rsidRDefault="00AA3FF7">
      <w:pPr>
        <w:spacing w:before="18" w:line="200" w:lineRule="exact"/>
      </w:pPr>
    </w:p>
    <w:p w14:paraId="797D8D3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2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609FEA59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Second Claim for Relief</w:t>
      </w:r>
    </w:p>
    <w:p w14:paraId="71EE30F8" w14:textId="77777777" w:rsidR="00AA3FF7" w:rsidRDefault="00AA3FF7">
      <w:pPr>
        <w:spacing w:before="18" w:line="200" w:lineRule="exact"/>
      </w:pPr>
    </w:p>
    <w:p w14:paraId="59D995B9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(Negligence - Whole Foods)</w:t>
      </w:r>
    </w:p>
    <w:p w14:paraId="0B51CF53" w14:textId="77777777" w:rsidR="00AA3FF7" w:rsidRDefault="00AA3FF7">
      <w:pPr>
        <w:spacing w:before="18" w:line="200" w:lineRule="exact"/>
      </w:pPr>
    </w:p>
    <w:p w14:paraId="5C8B52F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12.</w:t>
      </w:r>
    </w:p>
    <w:p w14:paraId="67FA567F" w14:textId="77777777" w:rsidR="00AA3FF7" w:rsidRDefault="00AA3FF7">
      <w:pPr>
        <w:spacing w:before="18" w:line="200" w:lineRule="exact"/>
      </w:pPr>
    </w:p>
    <w:p w14:paraId="09D529A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 re-alleges paragraphs 1-6 above.</w:t>
      </w:r>
    </w:p>
    <w:p w14:paraId="51AB5ACF" w14:textId="77777777" w:rsidR="00AA3FF7" w:rsidRDefault="00AA3FF7">
      <w:pPr>
        <w:spacing w:before="18" w:line="200" w:lineRule="exact"/>
      </w:pPr>
    </w:p>
    <w:p w14:paraId="35C7960F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13.</w:t>
      </w:r>
    </w:p>
    <w:p w14:paraId="44D495A4" w14:textId="77777777" w:rsidR="00AA3FF7" w:rsidRDefault="00AA3FF7">
      <w:pPr>
        <w:spacing w:before="18" w:line="200" w:lineRule="exact"/>
      </w:pPr>
    </w:p>
    <w:p w14:paraId="2A7D8667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6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r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C99DE62" w14:textId="77777777" w:rsidR="00AA3FF7" w:rsidRDefault="00AA3FF7">
      <w:pPr>
        <w:spacing w:before="18" w:line="200" w:lineRule="exact"/>
      </w:pPr>
    </w:p>
    <w:p w14:paraId="25F51B96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following particulars which caused injuries to plaintiff:</w:t>
      </w:r>
    </w:p>
    <w:p w14:paraId="473015FE" w14:textId="77777777" w:rsidR="00AA3FF7" w:rsidRDefault="00AA3FF7">
      <w:pPr>
        <w:spacing w:before="18" w:line="200" w:lineRule="exact"/>
      </w:pPr>
    </w:p>
    <w:p w14:paraId="1AC89C93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a)   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providing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unsafe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“tie-up”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area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ts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store</w:t>
      </w:r>
    </w:p>
    <w:p w14:paraId="1D2B6B14" w14:textId="77777777" w:rsidR="00AA3FF7" w:rsidRDefault="00AA3FF7">
      <w:pPr>
        <w:spacing w:before="18" w:line="200" w:lineRule="exact"/>
      </w:pPr>
    </w:p>
    <w:p w14:paraId="25B7902B" w14:textId="77777777" w:rsidR="00AA3FF7" w:rsidRDefault="00917AE1">
      <w:pPr>
        <w:ind w:left="207" w:right="20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 for the use of its patrons who owned animals;</w:t>
      </w:r>
    </w:p>
    <w:p w14:paraId="0E229A6A" w14:textId="77777777" w:rsidR="00AA3FF7" w:rsidRDefault="00AA3FF7">
      <w:pPr>
        <w:spacing w:before="18" w:line="200" w:lineRule="exact"/>
      </w:pPr>
    </w:p>
    <w:p w14:paraId="608A915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b)   In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ailing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properly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monitor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safeguard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</w:t>
      </w:r>
    </w:p>
    <w:p w14:paraId="3EF6F00E" w14:textId="77777777" w:rsidR="00AA3FF7" w:rsidRDefault="00AA3FF7">
      <w:pPr>
        <w:spacing w:before="18" w:line="200" w:lineRule="exact"/>
      </w:pPr>
    </w:p>
    <w:p w14:paraId="2264121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up” area;</w:t>
      </w:r>
    </w:p>
    <w:p w14:paraId="7415ECDD" w14:textId="77777777" w:rsidR="00AA3FF7" w:rsidRDefault="00AA3FF7">
      <w:pPr>
        <w:spacing w:before="18" w:line="200" w:lineRule="exact"/>
      </w:pPr>
    </w:p>
    <w:p w14:paraId="082CE08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c)   In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ppropriate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warning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(via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signs,</w:t>
      </w:r>
    </w:p>
    <w:p w14:paraId="3CAF949B" w14:textId="77777777" w:rsidR="00AA3FF7" w:rsidRDefault="00AA3FF7">
      <w:pPr>
        <w:spacing w:before="18" w:line="200" w:lineRule="exact"/>
      </w:pPr>
    </w:p>
    <w:p w14:paraId="36E4E32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placards,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members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public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that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05EB8878" w14:textId="77777777" w:rsidR="00AA3FF7" w:rsidRDefault="00AA3FF7">
      <w:pPr>
        <w:spacing w:before="18" w:line="200" w:lineRule="exact"/>
      </w:pPr>
    </w:p>
    <w:p w14:paraId="37DF1EA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“tie-up” area could be in use by dangerous animals;</w:t>
      </w:r>
    </w:p>
    <w:p w14:paraId="05A73227" w14:textId="77777777" w:rsidR="00AA3FF7" w:rsidRDefault="00AA3FF7">
      <w:pPr>
        <w:spacing w:before="18" w:line="200" w:lineRule="exact"/>
      </w:pPr>
    </w:p>
    <w:p w14:paraId="7A3BBAF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d)   In failing to properly segregate the “tie-up” area (via</w:t>
      </w:r>
    </w:p>
    <w:p w14:paraId="6080636E" w14:textId="77777777" w:rsidR="00AA3FF7" w:rsidRDefault="00AA3FF7">
      <w:pPr>
        <w:spacing w:before="18" w:line="200" w:lineRule="exact"/>
      </w:pPr>
    </w:p>
    <w:p w14:paraId="38735AB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fencing,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istance,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from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invitees</w:t>
      </w:r>
    </w:p>
    <w:p w14:paraId="3C6CCE17" w14:textId="77777777" w:rsidR="00AA3FF7" w:rsidRDefault="00AA3FF7">
      <w:pPr>
        <w:spacing w:before="18" w:line="200" w:lineRule="exact"/>
      </w:pPr>
    </w:p>
    <w:p w14:paraId="352B227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 other members of the public;</w:t>
      </w:r>
    </w:p>
    <w:p w14:paraId="52D72951" w14:textId="77777777" w:rsidR="00AA3FF7" w:rsidRDefault="00AA3FF7">
      <w:pPr>
        <w:spacing w:before="18" w:line="200" w:lineRule="exact"/>
      </w:pPr>
    </w:p>
    <w:p w14:paraId="2358F7B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e)   In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its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s</w:t>
      </w:r>
      <w:r>
        <w:rPr>
          <w:rFonts w:ascii="Courier New" w:eastAsia="Courier New" w:hAnsi="Courier New" w:cs="Courier New"/>
          <w:sz w:val="24"/>
          <w:szCs w:val="24"/>
        </w:rPr>
        <w:t>tore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premises,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including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7233764" w14:textId="77777777" w:rsidR="00AA3FF7" w:rsidRDefault="00AA3FF7">
      <w:pPr>
        <w:spacing w:before="18" w:line="200" w:lineRule="exact"/>
      </w:pPr>
    </w:p>
    <w:p w14:paraId="0D10B4F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entrance, in a safe condition for business invitees and</w:t>
      </w:r>
    </w:p>
    <w:p w14:paraId="54FC60EB" w14:textId="77777777" w:rsidR="00AA3FF7" w:rsidRDefault="00AA3FF7">
      <w:pPr>
        <w:spacing w:before="18" w:line="200" w:lineRule="exact"/>
      </w:pPr>
    </w:p>
    <w:p w14:paraId="711EFFB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20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 members of the public.</w:t>
      </w:r>
    </w:p>
    <w:p w14:paraId="4D461D33" w14:textId="77777777" w:rsidR="00AA3FF7" w:rsidRDefault="00AA3FF7">
      <w:pPr>
        <w:spacing w:before="18" w:line="200" w:lineRule="exact"/>
      </w:pPr>
    </w:p>
    <w:p w14:paraId="15DB0D1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14.</w:t>
      </w:r>
    </w:p>
    <w:p w14:paraId="0F90E8FF" w14:textId="77777777" w:rsidR="00AA3FF7" w:rsidRDefault="00AA3FF7">
      <w:pPr>
        <w:spacing w:before="18" w:line="200" w:lineRule="exact"/>
      </w:pPr>
    </w:p>
    <w:p w14:paraId="45472B5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56579FD8" w14:textId="77777777" w:rsidR="00AA3FF7" w:rsidRDefault="00AA3FF7">
      <w:pPr>
        <w:spacing w:before="18" w:line="200" w:lineRule="exact"/>
      </w:pPr>
    </w:p>
    <w:p w14:paraId="7A9C147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sion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10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OODS,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Richard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Spring</w:t>
      </w:r>
    </w:p>
    <w:p w14:paraId="50CAABEB" w14:textId="77777777" w:rsidR="00AA3FF7" w:rsidRDefault="00AA3FF7">
      <w:pPr>
        <w:spacing w:before="18" w:line="200" w:lineRule="exact"/>
      </w:pPr>
    </w:p>
    <w:p w14:paraId="0A322C5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uncture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njury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right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leg,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plaintiff's</w:t>
      </w:r>
    </w:p>
    <w:p w14:paraId="41DAE004" w14:textId="77777777" w:rsidR="00AA3FF7" w:rsidRDefault="00AA3FF7">
      <w:pPr>
        <w:spacing w:before="18" w:line="200" w:lineRule="exact"/>
      </w:pPr>
    </w:p>
    <w:p w14:paraId="04D0C2F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 damage in an amount exceeding $10,000.</w:t>
      </w:r>
    </w:p>
    <w:p w14:paraId="57D4121C" w14:textId="77777777" w:rsidR="00AA3FF7" w:rsidRDefault="00AA3FF7">
      <w:pPr>
        <w:spacing w:before="18" w:line="200" w:lineRule="exact"/>
      </w:pPr>
    </w:p>
    <w:p w14:paraId="7DC7A59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p w14:paraId="6F28A7DC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15.</w:t>
      </w:r>
    </w:p>
    <w:p w14:paraId="05BC95A4" w14:textId="77777777" w:rsidR="00AA3FF7" w:rsidRDefault="00AA3FF7">
      <w:pPr>
        <w:spacing w:before="18" w:line="200" w:lineRule="exact"/>
      </w:pPr>
    </w:p>
    <w:p w14:paraId="2EC56BA7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 a direct and foreseeable result of the acts and omissions</w:t>
      </w:r>
    </w:p>
    <w:p w14:paraId="66BFAC8C" w14:textId="77777777" w:rsidR="00AA3FF7" w:rsidRDefault="00AA3FF7">
      <w:pPr>
        <w:spacing w:before="18" w:line="200" w:lineRule="exact"/>
      </w:pPr>
    </w:p>
    <w:p w14:paraId="624B709E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 defendant WHOLE FOODS, plaintiff incurred health care expenses</w:t>
      </w:r>
    </w:p>
    <w:p w14:paraId="032C3D9C" w14:textId="77777777" w:rsidR="00AA3FF7" w:rsidRDefault="00AA3FF7">
      <w:pPr>
        <w:spacing w:before="18" w:line="200" w:lineRule="exact"/>
      </w:pPr>
    </w:p>
    <w:p w14:paraId="534445D7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conomic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damages. 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7D381D79" w14:textId="77777777" w:rsidR="00AA3FF7" w:rsidRDefault="00AA3FF7">
      <w:pPr>
        <w:spacing w:before="18" w:line="200" w:lineRule="exact"/>
      </w:pPr>
    </w:p>
    <w:p w14:paraId="6CCFB007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damages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not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 xml:space="preserve">aid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health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insurance,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jec</w:t>
      </w:r>
      <w:r>
        <w:rPr>
          <w:rFonts w:ascii="Courier New" w:eastAsia="Courier New" w:hAnsi="Courier New" w:cs="Courier New"/>
          <w:sz w:val="24"/>
          <w:szCs w:val="24"/>
        </w:rPr>
        <w:t xml:space="preserve">t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 xml:space="preserve">o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</w:p>
    <w:p w14:paraId="76A0ED28" w14:textId="77777777" w:rsidR="00AA3FF7" w:rsidRDefault="00AA3FF7">
      <w:pPr>
        <w:spacing w:before="18" w:line="200" w:lineRule="exact"/>
      </w:pPr>
    </w:p>
    <w:p w14:paraId="16B71809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reimbursement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under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>34,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0921D888" w14:textId="77777777" w:rsidR="00AA3FF7" w:rsidRDefault="00AA3FF7">
      <w:pPr>
        <w:spacing w:before="18" w:line="200" w:lineRule="exact"/>
      </w:pPr>
    </w:p>
    <w:p w14:paraId="727C82EA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exceeds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</w:p>
    <w:p w14:paraId="2DB73CFA" w14:textId="77777777" w:rsidR="00AA3FF7" w:rsidRDefault="00AA3FF7">
      <w:pPr>
        <w:spacing w:before="18" w:line="200" w:lineRule="exact"/>
      </w:pPr>
    </w:p>
    <w:p w14:paraId="69AB00EF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ec</w:t>
      </w:r>
      <w:r>
        <w:rPr>
          <w:rFonts w:ascii="Courier New" w:eastAsia="Courier New" w:hAnsi="Courier New" w:cs="Courier New"/>
          <w:sz w:val="24"/>
          <w:szCs w:val="24"/>
        </w:rPr>
        <w:t>onomic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nd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non-742.534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604FC0EA" w14:textId="77777777" w:rsidR="00AA3FF7" w:rsidRDefault="00AA3FF7">
      <w:pPr>
        <w:spacing w:before="18" w:line="200" w:lineRule="exact"/>
      </w:pPr>
    </w:p>
    <w:p w14:paraId="6EA8C704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 to $10,000 for purposes of ORS 20.080.</w:t>
      </w:r>
    </w:p>
    <w:p w14:paraId="5BE7E7E0" w14:textId="77777777" w:rsidR="00AA3FF7" w:rsidRDefault="00AA3FF7">
      <w:pPr>
        <w:spacing w:before="18" w:line="200" w:lineRule="exact"/>
      </w:pPr>
    </w:p>
    <w:p w14:paraId="6AB76D4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16.</w:t>
      </w:r>
    </w:p>
    <w:p w14:paraId="19E8A5D3" w14:textId="77777777" w:rsidR="00AA3FF7" w:rsidRDefault="00AA3FF7">
      <w:pPr>
        <w:spacing w:before="18" w:line="200" w:lineRule="exact"/>
      </w:pPr>
    </w:p>
    <w:p w14:paraId="0D2E3F6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February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m</w:t>
      </w:r>
      <w:r>
        <w:rPr>
          <w:rFonts w:ascii="Courier New" w:eastAsia="Courier New" w:hAnsi="Courier New" w:cs="Courier New"/>
          <w:sz w:val="24"/>
          <w:szCs w:val="24"/>
        </w:rPr>
        <w:t>ade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42426120" w14:textId="77777777" w:rsidR="00AA3FF7" w:rsidRDefault="00AA3FF7">
      <w:pPr>
        <w:spacing w:before="18" w:line="200" w:lineRule="exact"/>
      </w:pPr>
    </w:p>
    <w:p w14:paraId="0794F04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</w:p>
    <w:p w14:paraId="77D1A91A" w14:textId="77777777" w:rsidR="00AA3FF7" w:rsidRDefault="00AA3FF7">
      <w:pPr>
        <w:spacing w:before="18" w:line="200" w:lineRule="exact"/>
      </w:pPr>
    </w:p>
    <w:p w14:paraId="4151533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20.080.</w:t>
      </w:r>
    </w:p>
    <w:p w14:paraId="67F1454E" w14:textId="77777777" w:rsidR="00AA3FF7" w:rsidRDefault="00AA3FF7">
      <w:pPr>
        <w:spacing w:before="18" w:line="200" w:lineRule="exact"/>
      </w:pPr>
    </w:p>
    <w:p w14:paraId="2DFCBE9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17.</w:t>
      </w:r>
    </w:p>
    <w:p w14:paraId="542981D9" w14:textId="77777777" w:rsidR="00AA3FF7" w:rsidRDefault="00AA3FF7">
      <w:pPr>
        <w:spacing w:before="18" w:line="200" w:lineRule="exact"/>
      </w:pPr>
    </w:p>
    <w:p w14:paraId="5767427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2F6E9B64" w14:textId="77777777" w:rsidR="00AA3FF7" w:rsidRDefault="00AA3FF7">
      <w:pPr>
        <w:spacing w:before="18" w:line="200" w:lineRule="exact"/>
      </w:pPr>
    </w:p>
    <w:p w14:paraId="414C06F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well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h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r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1CB4486A" w14:textId="77777777" w:rsidR="00AA3FF7" w:rsidRDefault="00AA3FF7">
      <w:pPr>
        <w:spacing w:before="18" w:line="200" w:lineRule="exact"/>
      </w:pPr>
    </w:p>
    <w:p w14:paraId="4B4AC8B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0F024BBA" w14:textId="77777777" w:rsidR="00AA3FF7" w:rsidRDefault="00AA3FF7">
      <w:pPr>
        <w:spacing w:before="18" w:line="200" w:lineRule="exact"/>
      </w:pPr>
    </w:p>
    <w:p w14:paraId="661FEA1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b/>
          <w:sz w:val="24"/>
          <w:szCs w:val="24"/>
        </w:rPr>
        <w:t>hird Claim for Relief</w:t>
      </w:r>
    </w:p>
    <w:p w14:paraId="71649E84" w14:textId="77777777" w:rsidR="00AA3FF7" w:rsidRDefault="00AA3FF7">
      <w:pPr>
        <w:spacing w:before="18" w:line="200" w:lineRule="exact"/>
      </w:pPr>
    </w:p>
    <w:p w14:paraId="3C221B3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(Negligence - Elliott Associates, Inc.)</w:t>
      </w:r>
    </w:p>
    <w:p w14:paraId="037A4714" w14:textId="77777777" w:rsidR="00AA3FF7" w:rsidRDefault="00AA3FF7">
      <w:pPr>
        <w:spacing w:before="18" w:line="200" w:lineRule="exact"/>
      </w:pPr>
    </w:p>
    <w:p w14:paraId="05056BB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20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18.</w:t>
      </w:r>
    </w:p>
    <w:p w14:paraId="3C00F2DD" w14:textId="77777777" w:rsidR="00AA3FF7" w:rsidRDefault="00AA3FF7">
      <w:pPr>
        <w:spacing w:before="18" w:line="200" w:lineRule="exact"/>
      </w:pPr>
    </w:p>
    <w:p w14:paraId="0B71DD6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 re-alleges paragraphs 1-6 above.</w:t>
      </w:r>
    </w:p>
    <w:p w14:paraId="2A479F72" w14:textId="77777777" w:rsidR="00AA3FF7" w:rsidRDefault="00AA3FF7">
      <w:pPr>
        <w:spacing w:before="18" w:line="200" w:lineRule="exact"/>
      </w:pPr>
    </w:p>
    <w:p w14:paraId="18BCA8E4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19.</w:t>
      </w:r>
    </w:p>
    <w:p w14:paraId="18A7E974" w14:textId="77777777" w:rsidR="00AA3FF7" w:rsidRDefault="00AA3FF7">
      <w:pPr>
        <w:spacing w:before="18" w:line="200" w:lineRule="exact"/>
      </w:pPr>
    </w:p>
    <w:p w14:paraId="7CB3CA9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LLIOTT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</w:t>
      </w:r>
    </w:p>
    <w:p w14:paraId="186F5587" w14:textId="77777777" w:rsidR="00AA3FF7" w:rsidRDefault="00AA3FF7">
      <w:pPr>
        <w:spacing w:before="18" w:line="200" w:lineRule="exact"/>
      </w:pPr>
    </w:p>
    <w:p w14:paraId="0230D3B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following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particulars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which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caused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ie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13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</w:p>
    <w:p w14:paraId="2636EBBF" w14:textId="77777777" w:rsidR="00AA3FF7" w:rsidRDefault="00AA3FF7">
      <w:pPr>
        <w:spacing w:before="18" w:line="200" w:lineRule="exact"/>
      </w:pPr>
    </w:p>
    <w:p w14:paraId="23FED72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plaintiff:</w:t>
      </w:r>
    </w:p>
    <w:p w14:paraId="0291D38F" w14:textId="77777777" w:rsidR="00AA3FF7" w:rsidRDefault="00AA3FF7">
      <w:pPr>
        <w:spacing w:before="18" w:line="200" w:lineRule="exact"/>
      </w:pPr>
    </w:p>
    <w:p w14:paraId="2F6DD23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 xml:space="preserve">26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a)   In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roviding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unsafe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nimal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ie-u</w:t>
      </w:r>
      <w:r>
        <w:rPr>
          <w:rFonts w:ascii="Courier New" w:eastAsia="Courier New" w:hAnsi="Courier New" w:cs="Courier New"/>
          <w:sz w:val="24"/>
          <w:szCs w:val="24"/>
        </w:rPr>
        <w:t>p”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area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3275E55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 Foods store entrance;</w:t>
      </w:r>
    </w:p>
    <w:p w14:paraId="385AAA23" w14:textId="77777777" w:rsidR="00AA3FF7" w:rsidRDefault="00AA3FF7">
      <w:pPr>
        <w:spacing w:before="18" w:line="200" w:lineRule="exact"/>
      </w:pPr>
    </w:p>
    <w:p w14:paraId="093DD098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b)   In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ailing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properly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monitor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safeguard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</w:t>
      </w:r>
    </w:p>
    <w:p w14:paraId="2377FC76" w14:textId="77777777" w:rsidR="00AA3FF7" w:rsidRDefault="00AA3FF7">
      <w:pPr>
        <w:spacing w:before="18" w:line="200" w:lineRule="exact"/>
      </w:pPr>
    </w:p>
    <w:p w14:paraId="4D1CF8E8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up” area;</w:t>
      </w:r>
    </w:p>
    <w:p w14:paraId="6B85C567" w14:textId="77777777" w:rsidR="00AA3FF7" w:rsidRDefault="00AA3FF7">
      <w:pPr>
        <w:spacing w:before="18" w:line="200" w:lineRule="exact"/>
      </w:pPr>
    </w:p>
    <w:p w14:paraId="05F2FA8E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c)   In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appropriate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warning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(via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signs,</w:t>
      </w:r>
    </w:p>
    <w:p w14:paraId="5582D00F" w14:textId="77777777" w:rsidR="00AA3FF7" w:rsidRDefault="00AA3FF7">
      <w:pPr>
        <w:spacing w:before="18" w:line="200" w:lineRule="exact"/>
      </w:pPr>
    </w:p>
    <w:p w14:paraId="1674AB50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placards,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c</w:t>
      </w:r>
      <w:r>
        <w:rPr>
          <w:rFonts w:ascii="Courier New" w:eastAsia="Courier New" w:hAnsi="Courier New" w:cs="Courier New"/>
          <w:sz w:val="24"/>
          <w:szCs w:val="24"/>
        </w:rPr>
        <w:t>ones,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members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public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that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14DCEA11" w14:textId="77777777" w:rsidR="00AA3FF7" w:rsidRDefault="00AA3FF7">
      <w:pPr>
        <w:spacing w:before="18" w:line="200" w:lineRule="exact"/>
      </w:pPr>
    </w:p>
    <w:p w14:paraId="7A0C450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6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“tie-up” area could be in use by dangerous animals;</w:t>
      </w:r>
    </w:p>
    <w:p w14:paraId="43C0CF85" w14:textId="77777777" w:rsidR="00AA3FF7" w:rsidRDefault="00AA3FF7">
      <w:pPr>
        <w:spacing w:before="18" w:line="200" w:lineRule="exact"/>
      </w:pPr>
    </w:p>
    <w:p w14:paraId="56E60126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d)   In failing to properly segregate the “tie-up” area (via</w:t>
      </w:r>
    </w:p>
    <w:p w14:paraId="50C6F4DB" w14:textId="77777777" w:rsidR="00AA3FF7" w:rsidRDefault="00AA3FF7">
      <w:pPr>
        <w:spacing w:before="18" w:line="200" w:lineRule="exact"/>
      </w:pPr>
    </w:p>
    <w:p w14:paraId="7BAC5E88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fencing,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istance,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from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invitees</w:t>
      </w:r>
    </w:p>
    <w:p w14:paraId="1EB3739B" w14:textId="77777777" w:rsidR="00AA3FF7" w:rsidRDefault="00AA3FF7">
      <w:pPr>
        <w:spacing w:before="18" w:line="200" w:lineRule="exact"/>
      </w:pPr>
    </w:p>
    <w:p w14:paraId="6566BFDF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 other members of the public;</w:t>
      </w:r>
    </w:p>
    <w:p w14:paraId="31DBC18D" w14:textId="77777777" w:rsidR="00AA3FF7" w:rsidRDefault="00AA3FF7">
      <w:pPr>
        <w:spacing w:before="18" w:line="200" w:lineRule="exact"/>
      </w:pPr>
    </w:p>
    <w:p w14:paraId="569D1B8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e)   In failing to maintain its premises in a safe condition</w:t>
      </w:r>
    </w:p>
    <w:p w14:paraId="64352989" w14:textId="77777777" w:rsidR="00AA3FF7" w:rsidRDefault="00AA3FF7">
      <w:pPr>
        <w:spacing w:before="18" w:line="200" w:lineRule="exact"/>
      </w:pPr>
    </w:p>
    <w:p w14:paraId="6687486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 business invitees and other members of the public.</w:t>
      </w:r>
    </w:p>
    <w:p w14:paraId="6EF19D3D" w14:textId="77777777" w:rsidR="00AA3FF7" w:rsidRDefault="00AA3FF7">
      <w:pPr>
        <w:spacing w:before="18" w:line="200" w:lineRule="exact"/>
      </w:pPr>
    </w:p>
    <w:p w14:paraId="462A16B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</w:t>
      </w:r>
    </w:p>
    <w:p w14:paraId="57B70196" w14:textId="77777777" w:rsidR="00AA3FF7" w:rsidRDefault="00AA3FF7">
      <w:pPr>
        <w:spacing w:before="18" w:line="200" w:lineRule="exact"/>
      </w:pPr>
    </w:p>
    <w:p w14:paraId="22C4C8C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72579312" w14:textId="77777777" w:rsidR="00AA3FF7" w:rsidRDefault="00AA3FF7">
      <w:pPr>
        <w:spacing w:before="18" w:line="200" w:lineRule="exact"/>
      </w:pPr>
    </w:p>
    <w:p w14:paraId="24B20164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omissions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INC.,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ichard</w:t>
      </w:r>
    </w:p>
    <w:p w14:paraId="5BEC29E0" w14:textId="77777777" w:rsidR="00AA3FF7" w:rsidRDefault="00AA3FF7">
      <w:pPr>
        <w:spacing w:before="18" w:line="200" w:lineRule="exact"/>
      </w:pPr>
    </w:p>
    <w:p w14:paraId="0E0F5A5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Spring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puncture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injury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right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leg,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</w:p>
    <w:p w14:paraId="7E092E31" w14:textId="77777777" w:rsidR="00AA3FF7" w:rsidRDefault="00AA3FF7">
      <w:pPr>
        <w:spacing w:before="18" w:line="200" w:lineRule="exact"/>
      </w:pPr>
    </w:p>
    <w:p w14:paraId="413DFA4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plaintiff's non-economic damage in an amount exceeding $10,000.</w:t>
      </w:r>
    </w:p>
    <w:p w14:paraId="01B8100D" w14:textId="77777777" w:rsidR="00AA3FF7" w:rsidRDefault="00AA3FF7">
      <w:pPr>
        <w:spacing w:before="18" w:line="200" w:lineRule="exact"/>
      </w:pPr>
    </w:p>
    <w:p w14:paraId="0D4C7F6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21.</w:t>
      </w:r>
    </w:p>
    <w:p w14:paraId="4AC0E44B" w14:textId="77777777" w:rsidR="00AA3FF7" w:rsidRDefault="00AA3FF7">
      <w:pPr>
        <w:spacing w:before="18" w:line="200" w:lineRule="exact"/>
      </w:pPr>
    </w:p>
    <w:p w14:paraId="6502F97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 a direct and foreseeable result of the acts and omissions</w:t>
      </w:r>
    </w:p>
    <w:p w14:paraId="3E2907D2" w14:textId="77777777" w:rsidR="00AA3FF7" w:rsidRDefault="00AA3FF7">
      <w:pPr>
        <w:spacing w:before="18" w:line="200" w:lineRule="exact"/>
      </w:pPr>
    </w:p>
    <w:p w14:paraId="471DE8F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efendant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SS</w:t>
      </w:r>
      <w:r>
        <w:rPr>
          <w:rFonts w:ascii="Courier New" w:eastAsia="Courier New" w:hAnsi="Courier New" w:cs="Courier New"/>
          <w:sz w:val="24"/>
          <w:szCs w:val="24"/>
        </w:rPr>
        <w:t>OCIATES,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INC.,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ncurred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health</w:t>
      </w:r>
    </w:p>
    <w:p w14:paraId="617F383A" w14:textId="77777777" w:rsidR="00AA3FF7" w:rsidRDefault="00AA3FF7">
      <w:pPr>
        <w:spacing w:before="18" w:line="200" w:lineRule="exact"/>
      </w:pPr>
    </w:p>
    <w:p w14:paraId="689CE38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care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expenses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ther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damages.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</w:p>
    <w:p w14:paraId="65D0D548" w14:textId="77777777" w:rsidR="00AA3FF7" w:rsidRDefault="00AA3FF7">
      <w:pPr>
        <w:spacing w:before="18" w:line="200" w:lineRule="exact"/>
      </w:pPr>
    </w:p>
    <w:p w14:paraId="179309F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co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omic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not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paid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health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nsurance,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subject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</w:p>
    <w:p w14:paraId="7EF133C5" w14:textId="77777777" w:rsidR="00AA3FF7" w:rsidRDefault="00AA3FF7">
      <w:pPr>
        <w:spacing w:before="18" w:line="200" w:lineRule="exact"/>
      </w:pPr>
    </w:p>
    <w:p w14:paraId="065C08E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reimbursement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742.534,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13CD3A0B" w14:textId="77777777" w:rsidR="00AA3FF7" w:rsidRDefault="00AA3FF7">
      <w:pPr>
        <w:spacing w:before="18" w:line="200" w:lineRule="exact"/>
      </w:pPr>
    </w:p>
    <w:p w14:paraId="4338621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exceeds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</w:p>
    <w:p w14:paraId="651882CB" w14:textId="77777777" w:rsidR="00AA3FF7" w:rsidRDefault="00AA3FF7">
      <w:pPr>
        <w:spacing w:before="18" w:line="200" w:lineRule="exact"/>
      </w:pPr>
    </w:p>
    <w:p w14:paraId="785E8F8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on-742.534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5EB5B39E" w14:textId="77777777" w:rsidR="00AA3FF7" w:rsidRDefault="00AA3FF7">
      <w:pPr>
        <w:spacing w:before="18" w:line="200" w:lineRule="exact"/>
      </w:pPr>
    </w:p>
    <w:p w14:paraId="7BB8926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 to $10,000 for purposes of ORS 20.080.</w:t>
      </w:r>
    </w:p>
    <w:p w14:paraId="72D68496" w14:textId="77777777" w:rsidR="00AA3FF7" w:rsidRDefault="00AA3FF7">
      <w:pPr>
        <w:spacing w:before="18" w:line="200" w:lineRule="exact"/>
      </w:pPr>
    </w:p>
    <w:p w14:paraId="2AA96DC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40E5F5F7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22.</w:t>
      </w:r>
    </w:p>
    <w:p w14:paraId="5119C9D0" w14:textId="77777777" w:rsidR="00AA3FF7" w:rsidRDefault="00AA3FF7">
      <w:pPr>
        <w:spacing w:before="18" w:line="200" w:lineRule="exact"/>
      </w:pPr>
    </w:p>
    <w:p w14:paraId="65601C88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February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m</w:t>
      </w:r>
      <w:r>
        <w:rPr>
          <w:rFonts w:ascii="Courier New" w:eastAsia="Courier New" w:hAnsi="Courier New" w:cs="Courier New"/>
          <w:sz w:val="24"/>
          <w:szCs w:val="24"/>
        </w:rPr>
        <w:t>ade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333383CB" w14:textId="77777777" w:rsidR="00AA3FF7" w:rsidRDefault="00AA3FF7">
      <w:pPr>
        <w:spacing w:before="18" w:line="200" w:lineRule="exact"/>
      </w:pPr>
    </w:p>
    <w:p w14:paraId="5A53DC49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ndan</w:t>
      </w:r>
      <w:r>
        <w:rPr>
          <w:rFonts w:ascii="Courier New" w:eastAsia="Courier New" w:hAnsi="Courier New" w:cs="Courier New"/>
          <w:sz w:val="24"/>
          <w:szCs w:val="24"/>
        </w:rPr>
        <w:t>t</w:t>
      </w:r>
      <w:r>
        <w:rPr>
          <w:rFonts w:ascii="Courier New" w:eastAsia="Courier New" w:hAnsi="Courier New" w:cs="Courier New"/>
          <w:spacing w:val="8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</w:p>
    <w:p w14:paraId="5E36B8AE" w14:textId="77777777" w:rsidR="00AA3FF7" w:rsidRDefault="00AA3FF7">
      <w:pPr>
        <w:spacing w:before="18" w:line="200" w:lineRule="exact"/>
      </w:pPr>
    </w:p>
    <w:p w14:paraId="7457D51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 by ORS 20.080.</w:t>
      </w:r>
    </w:p>
    <w:p w14:paraId="689679B7" w14:textId="77777777" w:rsidR="00AA3FF7" w:rsidRDefault="00AA3FF7">
      <w:pPr>
        <w:spacing w:before="18" w:line="200" w:lineRule="exact"/>
      </w:pPr>
    </w:p>
    <w:p w14:paraId="6FC861AE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23.</w:t>
      </w:r>
    </w:p>
    <w:p w14:paraId="7558483E" w14:textId="77777777" w:rsidR="00AA3FF7" w:rsidRDefault="00AA3FF7">
      <w:pPr>
        <w:spacing w:before="18" w:line="200" w:lineRule="exact"/>
      </w:pPr>
    </w:p>
    <w:p w14:paraId="56D8726D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6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48AA9BD6" w14:textId="77777777" w:rsidR="00AA3FF7" w:rsidRDefault="00AA3FF7">
      <w:pPr>
        <w:spacing w:before="18" w:line="200" w:lineRule="exact"/>
      </w:pPr>
    </w:p>
    <w:p w14:paraId="54292B38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wel</w:t>
      </w:r>
      <w:r>
        <w:rPr>
          <w:rFonts w:ascii="Courier New" w:eastAsia="Courier New" w:hAnsi="Courier New" w:cs="Courier New"/>
          <w:sz w:val="24"/>
          <w:szCs w:val="24"/>
        </w:rPr>
        <w:t>l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4A6BF250" w14:textId="77777777" w:rsidR="00AA3FF7" w:rsidRDefault="00AA3FF7">
      <w:pPr>
        <w:spacing w:before="18" w:line="200" w:lineRule="exact"/>
      </w:pPr>
    </w:p>
    <w:p w14:paraId="2A3BC147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51728EF1" w14:textId="77777777" w:rsidR="00AA3FF7" w:rsidRDefault="00AA3FF7">
      <w:pPr>
        <w:spacing w:before="18" w:line="200" w:lineRule="exact"/>
      </w:pPr>
    </w:p>
    <w:p w14:paraId="32E29EB3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9</w:t>
      </w:r>
    </w:p>
    <w:p w14:paraId="3AEF0920" w14:textId="77777777" w:rsidR="00AA3FF7" w:rsidRDefault="00AA3FF7">
      <w:pPr>
        <w:spacing w:before="18" w:line="200" w:lineRule="exact"/>
      </w:pPr>
    </w:p>
    <w:p w14:paraId="7F3DF121" w14:textId="77CF85DB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WHEREFORE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5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RICHARD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SP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RIN</w:t>
      </w:r>
      <w:r>
        <w:rPr>
          <w:rFonts w:ascii="Courier New" w:eastAsia="Courier New" w:hAnsi="Courier New" w:cs="Courier New"/>
          <w:sz w:val="24"/>
          <w:szCs w:val="24"/>
        </w:rPr>
        <w:t>G</w:t>
      </w:r>
      <w:r>
        <w:rPr>
          <w:rFonts w:ascii="Courier New" w:eastAsia="Courier New" w:hAnsi="Courier New" w:cs="Courier New"/>
          <w:spacing w:val="6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prays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Judgment</w:t>
      </w:r>
    </w:p>
    <w:p w14:paraId="06587D65" w14:textId="77777777" w:rsidR="00AA3FF7" w:rsidRDefault="00AA3FF7">
      <w:pPr>
        <w:spacing w:before="18" w:line="200" w:lineRule="exact"/>
      </w:pPr>
    </w:p>
    <w:p w14:paraId="0BCF4FA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against defendants, and each of them, as follows:</w:t>
      </w:r>
    </w:p>
    <w:p w14:paraId="2B2F89D8" w14:textId="77777777" w:rsidR="00AA3FF7" w:rsidRDefault="00AA3FF7">
      <w:pPr>
        <w:spacing w:before="18" w:line="200" w:lineRule="exact"/>
      </w:pPr>
    </w:p>
    <w:p w14:paraId="59C7E49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1.   For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amages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non-health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nsurer-paid</w:t>
      </w:r>
    </w:p>
    <w:p w14:paraId="6498FC0C" w14:textId="77777777" w:rsidR="00AA3FF7" w:rsidRDefault="00AA3FF7">
      <w:pPr>
        <w:spacing w:before="18" w:line="200" w:lineRule="exact"/>
      </w:pPr>
    </w:p>
    <w:p w14:paraId="5C0A42F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(ORS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742.534)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$10,000;</w:t>
      </w:r>
    </w:p>
    <w:p w14:paraId="10B8833C" w14:textId="77777777" w:rsidR="00AA3FF7" w:rsidRDefault="00AA3FF7">
      <w:pPr>
        <w:spacing w:before="18" w:line="200" w:lineRule="exact"/>
      </w:pPr>
    </w:p>
    <w:p w14:paraId="118F456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2.   For his attorney fees pursuant to ORS 20.080;</w:t>
      </w:r>
    </w:p>
    <w:p w14:paraId="40673C04" w14:textId="77777777" w:rsidR="00AA3FF7" w:rsidRDefault="00AA3FF7">
      <w:pPr>
        <w:spacing w:before="18" w:line="200" w:lineRule="exact"/>
      </w:pPr>
    </w:p>
    <w:p w14:paraId="537641F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3.   For his costs and disbursements herein.</w:t>
      </w:r>
    </w:p>
    <w:p w14:paraId="7ACE6D42" w14:textId="77777777" w:rsidR="00AA3FF7" w:rsidRDefault="00AA3FF7">
      <w:pPr>
        <w:spacing w:before="18" w:line="200" w:lineRule="exact"/>
      </w:pPr>
    </w:p>
    <w:p w14:paraId="5C4281D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</w:p>
    <w:p w14:paraId="7E7B5770" w14:textId="77777777" w:rsidR="00AA3FF7" w:rsidRDefault="00AA3FF7">
      <w:pPr>
        <w:spacing w:before="18" w:line="200" w:lineRule="exact"/>
      </w:pPr>
    </w:p>
    <w:p w14:paraId="5CD6511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DATED </w:t>
      </w:r>
      <w:r>
        <w:rPr>
          <w:rFonts w:ascii="Courier New" w:eastAsia="Courier New" w:hAnsi="Courier New" w:cs="Courier New"/>
          <w:sz w:val="24"/>
          <w:szCs w:val="24"/>
        </w:rPr>
        <w:t>this 14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r>
        <w:rPr>
          <w:rFonts w:ascii="Courier New" w:eastAsia="Courier New" w:hAnsi="Courier New" w:cs="Courier New"/>
          <w:spacing w:val="61"/>
          <w:position w:val="8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day of April, 2016.</w:t>
      </w:r>
    </w:p>
    <w:p w14:paraId="24F173F6" w14:textId="77777777" w:rsidR="00AA3FF7" w:rsidRDefault="00AA3FF7">
      <w:pPr>
        <w:spacing w:before="18" w:line="200" w:lineRule="exact"/>
      </w:pPr>
    </w:p>
    <w:p w14:paraId="5DFA7C5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GLAZER,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MAURER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&amp;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PETERSON,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P.C.</w:t>
      </w:r>
    </w:p>
    <w:p w14:paraId="6D80AC28" w14:textId="77777777" w:rsidR="00AA3FF7" w:rsidRDefault="00AA3FF7">
      <w:pPr>
        <w:spacing w:before="18" w:line="200" w:lineRule="exact"/>
      </w:pPr>
    </w:p>
    <w:p w14:paraId="7C596E3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</w:p>
    <w:p w14:paraId="0DE64592" w14:textId="77777777" w:rsidR="00AA3FF7" w:rsidRDefault="00AA3FF7">
      <w:pPr>
        <w:spacing w:before="2" w:line="220" w:lineRule="exact"/>
        <w:rPr>
          <w:sz w:val="22"/>
          <w:szCs w:val="22"/>
        </w:rPr>
      </w:pPr>
    </w:p>
    <w:p w14:paraId="5607A2D1" w14:textId="77777777" w:rsidR="00AA3FF7" w:rsidRDefault="00917AE1">
      <w:pPr>
        <w:tabs>
          <w:tab w:val="left" w:pos="5700"/>
          <w:tab w:val="left" w:pos="10160"/>
        </w:tabs>
        <w:spacing w:line="240" w:lineRule="exact"/>
        <w:ind w:left="5700" w:right="75" w:hanging="559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  <w:u w:val="single" w:color="000000"/>
        </w:rPr>
        <w:t xml:space="preserve">  s/ David L. Robinson </w:t>
      </w:r>
      <w:r>
        <w:rPr>
          <w:rFonts w:ascii="Courier New" w:eastAsia="Courier New" w:hAnsi="Courier New" w:cs="Courier New"/>
          <w:sz w:val="24"/>
          <w:szCs w:val="24"/>
          <w:u w:val="single" w:color="000000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 David L. Robinson, OSB #115042</w:t>
      </w:r>
    </w:p>
    <w:p w14:paraId="7DFE0F47" w14:textId="77777777" w:rsidR="00AA3FF7" w:rsidRDefault="00917AE1">
      <w:pPr>
        <w:spacing w:line="260" w:lineRule="exact"/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21                                   </w:t>
      </w:r>
      <w:r>
        <w:rPr>
          <w:rFonts w:ascii="Courier New" w:eastAsia="Courier New" w:hAnsi="Courier New" w:cs="Courier New"/>
          <w:spacing w:val="127"/>
          <w:position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>Of attorneys for Plaintiff</w:t>
      </w:r>
    </w:p>
    <w:p w14:paraId="169D1174" w14:textId="77777777" w:rsidR="00AA3FF7" w:rsidRDefault="00AA3FF7">
      <w:pPr>
        <w:spacing w:before="18" w:line="200" w:lineRule="exact"/>
      </w:pPr>
    </w:p>
    <w:p w14:paraId="22B34FF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22</w:t>
      </w:r>
    </w:p>
    <w:p w14:paraId="540F220D" w14:textId="77777777" w:rsidR="00AA3FF7" w:rsidRDefault="00AA3FF7">
      <w:pPr>
        <w:spacing w:before="18" w:line="200" w:lineRule="exact"/>
      </w:pPr>
    </w:p>
    <w:p w14:paraId="639A217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</w:p>
    <w:p w14:paraId="2B02BCC8" w14:textId="77777777" w:rsidR="00AA3FF7" w:rsidRDefault="00AA3FF7">
      <w:pPr>
        <w:spacing w:before="18" w:line="200" w:lineRule="exact"/>
      </w:pPr>
    </w:p>
    <w:p w14:paraId="2311036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</w:p>
    <w:p w14:paraId="5EBB2E9F" w14:textId="77777777" w:rsidR="00AA3FF7" w:rsidRDefault="00AA3FF7">
      <w:pPr>
        <w:spacing w:before="18" w:line="200" w:lineRule="exact"/>
      </w:pPr>
    </w:p>
    <w:p w14:paraId="4DF8852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</w:p>
    <w:p w14:paraId="5219A2AE" w14:textId="77777777" w:rsidR="00AA3FF7" w:rsidRDefault="00AA3FF7">
      <w:pPr>
        <w:spacing w:before="18" w:line="200" w:lineRule="exact"/>
      </w:pPr>
    </w:p>
    <w:p w14:paraId="3C82C1C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sectPr w:rsidR="00AA3FF7">
      <w:pgSz w:w="12240" w:h="15840"/>
      <w:pgMar w:top="1340" w:right="1180" w:bottom="280" w:left="780" w:header="0" w:footer="124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1FD8F" w14:textId="77777777" w:rsidR="00741F3D" w:rsidRDefault="00741F3D">
      <w:r>
        <w:separator/>
      </w:r>
    </w:p>
  </w:endnote>
  <w:endnote w:type="continuationSeparator" w:id="0">
    <w:p w14:paraId="74A9596B" w14:textId="77777777" w:rsidR="00741F3D" w:rsidRDefault="0074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64282D4" w14:textId="77777777" w:rsidR="00741F3D" w:rsidRDefault="00844C03">
    <w:pPr>
      <w:spacing w:line="200" w:lineRule="exact"/>
    </w:pPr>
    <w:r>
      <w:pict w14:anchorId="3938A63E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71pt;margin-top:718.65pt;width:187.25pt;height:17.5pt;z-index:-251659264;mso-position-horizontal-relative:page;mso-position-vertical-relative:page" filled="f" stroked="f">
          <v:textbox inset="0,0,0,0">
            <w:txbxContent>
              <w:p w14:paraId="56ED7B4A" w14:textId="77777777" w:rsidR="00741F3D" w:rsidRDefault="00741F3D">
                <w:pPr>
                  <w:spacing w:before="6" w:line="220" w:lineRule="exact"/>
                  <w:ind w:left="20" w:right="-30"/>
                  <w:rPr>
                    <w:rFonts w:ascii="Courier New" w:eastAsia="Courier New" w:hAnsi="Courier New" w:cs="Courier New"/>
                  </w:rPr>
                </w:pPr>
                <w:r>
                  <w:rPr>
                    <w:rFonts w:ascii="Courier New" w:eastAsia="Courier New" w:hAnsi="Courier New" w:cs="Courier New"/>
                    <w:position w:val="1"/>
                  </w:rPr>
                  <w:t>Page</w:t>
                </w:r>
                <w:r>
                  <w:rPr>
                    <w:rFonts w:ascii="Courier New" w:eastAsia="Courier New" w:hAnsi="Courier New" w:cs="Courier New"/>
                    <w:spacing w:val="-5"/>
                    <w:position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844C03">
                  <w:rPr>
                    <w:rFonts w:ascii="Courier New" w:eastAsia="Courier New" w:hAnsi="Courier New" w:cs="Courier New"/>
                    <w:noProof/>
                    <w:position w:val="1"/>
                  </w:rPr>
                  <w:t>1</w:t>
                </w:r>
                <w:r>
                  <w:fldChar w:fldCharType="end"/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—</w:t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COMPLAINT</w:t>
                </w:r>
                <w:r>
                  <w:rPr>
                    <w:rFonts w:ascii="Courier New" w:eastAsia="Courier New" w:hAnsi="Courier New" w:cs="Courier New"/>
                    <w:spacing w:val="-1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(ORS</w:t>
                </w:r>
                <w:r>
                  <w:rPr>
                    <w:rFonts w:ascii="Courier New" w:eastAsia="Courier New" w:hAnsi="Courier New" w:cs="Courier New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20.080)</w:t>
                </w:r>
              </w:p>
              <w:p w14:paraId="6F9FB539" w14:textId="77777777" w:rsidR="00741F3D" w:rsidRDefault="00741F3D">
                <w:pPr>
                  <w:spacing w:line="100" w:lineRule="exact"/>
                  <w:ind w:left="20"/>
                  <w:rPr>
                    <w:rFonts w:ascii="Courier New" w:eastAsia="Courier New" w:hAnsi="Courier New" w:cs="Courier New"/>
                    <w:sz w:val="10"/>
                    <w:szCs w:val="10"/>
                  </w:rPr>
                </w:pP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G:\Clients</w:t>
                </w:r>
                <w:r>
                  <w:rPr>
                    <w:rFonts w:ascii="Courier New" w:eastAsia="Courier New" w:hAnsi="Courier New" w:cs="Courier New"/>
                    <w:spacing w:val="-6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--</w:t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DLR\SPRR16001\Complaint</w:t>
                </w:r>
                <w:r>
                  <w:rPr>
                    <w:rFonts w:ascii="Courier New" w:eastAsia="Courier New" w:hAnsi="Courier New" w:cs="Courier New"/>
                    <w:spacing w:val="-14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20.080.wpd</w:t>
                </w:r>
              </w:p>
            </w:txbxContent>
          </v:textbox>
          <w10:wrap anchorx="page" anchory="page"/>
        </v:shape>
      </w:pict>
    </w:r>
    <w:r>
      <w:pict w14:anchorId="4D4E7BBA">
        <v:shape id="_x0000_s1025" type="#_x0000_t202" style="position:absolute;margin-left:189.55pt;margin-top:746.3pt;width:233pt;height:27.45pt;z-index:-251658240;mso-position-horizontal-relative:page;mso-position-vertical-relative:page" filled="f" stroked="f">
          <v:textbox inset="0,0,0,0">
            <w:txbxContent>
              <w:p w14:paraId="3C0C40D3" w14:textId="77777777" w:rsidR="00741F3D" w:rsidRDefault="00741F3D">
                <w:pPr>
                  <w:spacing w:line="180" w:lineRule="exact"/>
                  <w:ind w:left="44" w:right="46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GL</w:t>
                </w:r>
                <w:r>
                  <w:rPr>
                    <w:rFonts w:ascii="Arial" w:eastAsia="Arial" w:hAnsi="Arial" w:cs="Arial"/>
                    <w:b/>
                    <w:spacing w:val="-3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ZER, </w:t>
                </w:r>
                <w:r>
                  <w:rPr>
                    <w:rFonts w:ascii="Arial" w:eastAsia="Arial" w:hAnsi="Arial" w:cs="Arial"/>
                    <w:b/>
                    <w:spacing w:val="2"/>
                    <w:sz w:val="18"/>
                    <w:szCs w:val="1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-3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URER &amp; PETERSON, P.C., </w:t>
                </w:r>
                <w:r>
                  <w:rPr>
                    <w:rFonts w:ascii="Arial" w:eastAsia="Arial" w:hAnsi="Arial" w:cs="Arial"/>
                    <w:b/>
                    <w:spacing w:val="-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tt</w:t>
                </w:r>
                <w:r>
                  <w:rPr>
                    <w:rFonts w:ascii="Arial" w:eastAsia="Arial" w:hAnsi="Arial" w:cs="Arial"/>
                    <w:b/>
                    <w:spacing w:val="-3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6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-7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at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4"/>
                    <w:w w:val="99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w w:val="99"/>
                    <w:sz w:val="14"/>
                    <w:szCs w:val="14"/>
                  </w:rPr>
                  <w:t>aw</w:t>
                </w:r>
              </w:p>
              <w:p w14:paraId="3D1FAC47" w14:textId="77777777" w:rsidR="00741F3D" w:rsidRDefault="00741F3D">
                <w:pPr>
                  <w:spacing w:before="5"/>
                  <w:ind w:left="513" w:right="504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4500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Kruse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4"/>
                    <w:szCs w:val="14"/>
                  </w:rPr>
                  <w:t>W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spacing w:val="-5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,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Suite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390,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La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k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Os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w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ego,</w:t>
                </w:r>
                <w:r>
                  <w:rPr>
                    <w:rFonts w:ascii="Arial" w:eastAsia="Arial" w:hAnsi="Arial" w:cs="Arial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Oregon</w:t>
                </w:r>
                <w:r>
                  <w:rPr>
                    <w:rFonts w:ascii="Arial" w:eastAsia="Arial" w:hAnsi="Arial" w:cs="Arial"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97035</w:t>
                </w:r>
              </w:p>
              <w:p w14:paraId="03210088" w14:textId="77777777" w:rsidR="00741F3D" w:rsidRDefault="00741F3D">
                <w:pPr>
                  <w:spacing w:before="2"/>
                  <w:ind w:left="-10" w:right="-10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Phone: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503-635-8801;</w:t>
                </w:r>
                <w:r>
                  <w:rPr>
                    <w:rFonts w:ascii="Arial" w:eastAsia="Arial" w:hAnsi="Arial" w:cs="Arial"/>
                    <w:spacing w:val="-9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1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x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: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503-635-1108;</w:t>
                </w:r>
                <w:r>
                  <w:rPr>
                    <w:rFonts w:ascii="Arial" w:eastAsia="Arial" w:hAnsi="Arial" w:cs="Arial"/>
                    <w:spacing w:val="-9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E-</w:t>
                </w:r>
                <w:r>
                  <w:rPr>
                    <w:rFonts w:ascii="Arial" w:eastAsia="Arial" w:hAnsi="Arial" w:cs="Arial"/>
                    <w:spacing w:val="-7"/>
                    <w:sz w:val="14"/>
                    <w:szCs w:val="14"/>
                  </w:rPr>
                  <w:t>m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ail: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hyperlink r:id="rId1"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peter@g</w:t>
                  </w:r>
                  <w:r>
                    <w:rPr>
                      <w:rFonts w:ascii="Arial" w:eastAsia="Arial" w:hAnsi="Arial" w:cs="Arial"/>
                      <w:spacing w:val="-2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pla</w:t>
                  </w:r>
                  <w:r>
                    <w:rPr>
                      <w:rFonts w:ascii="Arial" w:eastAsia="Arial" w:hAnsi="Arial" w:cs="Arial"/>
                      <w:spacing w:val="-3"/>
                      <w:w w:val="99"/>
                      <w:sz w:val="14"/>
                      <w:szCs w:val="14"/>
                    </w:rPr>
                    <w:t>w</w:t>
                  </w:r>
                  <w:r>
                    <w:rPr>
                      <w:rFonts w:ascii="Arial" w:eastAsia="Arial" w:hAnsi="Arial" w:cs="Arial"/>
                      <w:spacing w:val="-5"/>
                      <w:w w:val="99"/>
                      <w:sz w:val="14"/>
                      <w:szCs w:val="14"/>
                    </w:rPr>
                    <w:t>y</w:t>
                  </w:r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ers.com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1D872" w14:textId="77777777" w:rsidR="00741F3D" w:rsidRDefault="00741F3D">
      <w:r>
        <w:separator/>
      </w:r>
    </w:p>
  </w:footnote>
  <w:footnote w:type="continuationSeparator" w:id="0">
    <w:p w14:paraId="751658BB" w14:textId="77777777" w:rsidR="00741F3D" w:rsidRDefault="00741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A0974"/>
    <w:multiLevelType w:val="multilevel"/>
    <w:tmpl w:val="9F3E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3FF7"/>
    <w:rsid w:val="00135B9C"/>
    <w:rsid w:val="002C44FF"/>
    <w:rsid w:val="003133BE"/>
    <w:rsid w:val="00452574"/>
    <w:rsid w:val="0073264E"/>
    <w:rsid w:val="00741F3D"/>
    <w:rsid w:val="00806AB1"/>
    <w:rsid w:val="00844C03"/>
    <w:rsid w:val="00917AE1"/>
    <w:rsid w:val="00A15E11"/>
    <w:rsid w:val="00AA3FF7"/>
    <w:rsid w:val="00AD7D14"/>
    <w:rsid w:val="00AF3F86"/>
    <w:rsid w:val="00FA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D3028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eter@gmplawy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1390</Words>
  <Characters>7928</Characters>
  <Application>Microsoft Macintosh Word</Application>
  <DocSecurity>0</DocSecurity>
  <Lines>66</Lines>
  <Paragraphs>18</Paragraphs>
  <ScaleCrop>false</ScaleCrop>
  <Company/>
  <LinksUpToDate>false</LinksUpToDate>
  <CharactersWithSpaces>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Kroyer</cp:lastModifiedBy>
  <cp:revision>8</cp:revision>
  <cp:lastPrinted>2017-11-09T01:01:00Z</cp:lastPrinted>
  <dcterms:created xsi:type="dcterms:W3CDTF">2017-11-11T04:01:00Z</dcterms:created>
  <dcterms:modified xsi:type="dcterms:W3CDTF">2017-11-14T17:03:00Z</dcterms:modified>
</cp:coreProperties>
</file>