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C62C4" w14:textId="77777777" w:rsidR="00AA3FF7" w:rsidRDefault="00BB536C">
      <w:pPr>
        <w:spacing w:before="70"/>
        <w:ind w:left="4561" w:right="396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4/14/2016 9:09:45 AM</w:t>
      </w:r>
    </w:p>
    <w:p w14:paraId="26D5C1BC" w14:textId="77777777" w:rsidR="00AA3FF7" w:rsidRDefault="00BB536C">
      <w:pPr>
        <w:spacing w:line="180" w:lineRule="exact"/>
        <w:ind w:left="4926" w:right="4326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>16CV12155</w:t>
      </w:r>
    </w:p>
    <w:p w14:paraId="71761C8A" w14:textId="77777777" w:rsidR="00AA3FF7" w:rsidRDefault="00AA3FF7">
      <w:pPr>
        <w:spacing w:before="4" w:line="180" w:lineRule="exact"/>
        <w:rPr>
          <w:sz w:val="18"/>
          <w:szCs w:val="18"/>
        </w:rPr>
      </w:pPr>
    </w:p>
    <w:p w14:paraId="5B31D2C4" w14:textId="77777777" w:rsidR="00AA3FF7" w:rsidRDefault="00AA3FF7">
      <w:pPr>
        <w:spacing w:line="200" w:lineRule="exact"/>
      </w:pPr>
    </w:p>
    <w:p w14:paraId="216F9421" w14:textId="77777777" w:rsidR="00AA3FF7" w:rsidRDefault="00AA3FF7">
      <w:pPr>
        <w:spacing w:line="200" w:lineRule="exact"/>
      </w:pPr>
    </w:p>
    <w:p w14:paraId="5092712E" w14:textId="77777777" w:rsidR="00AA3FF7" w:rsidRDefault="00AA3FF7">
      <w:pPr>
        <w:spacing w:line="200" w:lineRule="exact"/>
      </w:pPr>
    </w:p>
    <w:p w14:paraId="1D0CDE96" w14:textId="77777777" w:rsidR="00AA3FF7" w:rsidRDefault="00BB536C">
      <w:pPr>
        <w:spacing w:before="44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</w:t>
      </w:r>
    </w:p>
    <w:p w14:paraId="11C3D10D" w14:textId="77777777" w:rsidR="00AA3FF7" w:rsidRDefault="00AA3FF7">
      <w:pPr>
        <w:spacing w:before="18" w:line="200" w:lineRule="exact"/>
      </w:pPr>
    </w:p>
    <w:p w14:paraId="203787D0" w14:textId="77777777" w:rsidR="00AA3FF7" w:rsidRDefault="00BB536C">
      <w:pPr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</w:t>
      </w:r>
    </w:p>
    <w:p w14:paraId="0D61F0DC" w14:textId="77777777" w:rsidR="00AA3FF7" w:rsidRDefault="00AA3FF7">
      <w:pPr>
        <w:spacing w:before="18" w:line="200" w:lineRule="exact"/>
      </w:pPr>
    </w:p>
    <w:p w14:paraId="0161E78A" w14:textId="77777777" w:rsidR="00AA3FF7" w:rsidRDefault="00BB536C">
      <w:pPr>
        <w:spacing w:line="240" w:lineRule="exact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3</w:t>
      </w:r>
    </w:p>
    <w:p w14:paraId="23FC54C7" w14:textId="77777777" w:rsidR="00AA3FF7" w:rsidRDefault="00AA3FF7">
      <w:pPr>
        <w:spacing w:before="10" w:line="180" w:lineRule="exact"/>
        <w:rPr>
          <w:sz w:val="18"/>
          <w:szCs w:val="18"/>
        </w:rPr>
      </w:pPr>
    </w:p>
    <w:p w14:paraId="224D2040" w14:textId="77777777" w:rsidR="00AA3FF7" w:rsidRDefault="00BB536C">
      <w:pPr>
        <w:spacing w:before="44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 THE CIRC</w:t>
      </w:r>
      <w:r w:rsidR="00AD7D14">
        <w:rPr>
          <w:rFonts w:ascii="Courier New" w:eastAsia="Courier New" w:hAnsi="Courier New" w:cs="Courier New"/>
          <w:sz w:val="24"/>
          <w:szCs w:val="24"/>
        </w:rPr>
        <w:t>UIT COURT OF THE STATE OF CALIFORNIA</w:t>
      </w:r>
    </w:p>
    <w:p w14:paraId="03DB00F2" w14:textId="77777777" w:rsidR="00AA3FF7" w:rsidRDefault="00AA3FF7">
      <w:pPr>
        <w:spacing w:before="18" w:line="200" w:lineRule="exact"/>
      </w:pPr>
    </w:p>
    <w:p w14:paraId="03BFFCE7" w14:textId="65E31121" w:rsidR="00AA3FF7" w:rsidRDefault="00BB536C">
      <w:pPr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 w:rsidR="00F0577D">
        <w:rPr>
          <w:rFonts w:ascii="Courier New" w:eastAsia="Courier New" w:hAnsi="Courier New" w:cs="Courier New"/>
          <w:sz w:val="24"/>
          <w:szCs w:val="24"/>
        </w:rPr>
        <w:t>OR THE COUNTY OF SONOMA</w:t>
      </w:r>
    </w:p>
    <w:p w14:paraId="7755CF7E" w14:textId="77777777" w:rsidR="00AA3FF7" w:rsidRDefault="00AA3FF7">
      <w:pPr>
        <w:spacing w:before="18" w:line="200" w:lineRule="exact"/>
      </w:pPr>
    </w:p>
    <w:p w14:paraId="3206055B" w14:textId="77777777" w:rsidR="00AA3FF7" w:rsidRDefault="00BB536C">
      <w:pPr>
        <w:spacing w:line="240" w:lineRule="exact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6</w:t>
      </w:r>
    </w:p>
    <w:p w14:paraId="2C083792" w14:textId="77777777" w:rsidR="00AA3FF7" w:rsidRDefault="00AA3FF7">
      <w:pPr>
        <w:spacing w:before="10" w:line="180" w:lineRule="exact"/>
        <w:rPr>
          <w:sz w:val="18"/>
          <w:szCs w:val="18"/>
        </w:rPr>
        <w:sectPr w:rsidR="00AA3FF7">
          <w:footerReference w:type="default" r:id="rId8"/>
          <w:pgSz w:w="12240" w:h="15840"/>
          <w:pgMar w:top="160" w:right="1340" w:bottom="280" w:left="740" w:header="0" w:footer="1246" w:gutter="0"/>
          <w:pgNumType w:start="1"/>
          <w:cols w:space="720"/>
        </w:sectPr>
      </w:pPr>
    </w:p>
    <w:p w14:paraId="5248A8C4" w14:textId="6CEDFAFC" w:rsidR="00AA3FF7" w:rsidRDefault="00BB536C">
      <w:pPr>
        <w:spacing w:before="44"/>
        <w:ind w:left="285" w:right="-5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AD4A46">
        <w:rPr>
          <w:rFonts w:ascii="Courier New" w:eastAsia="Courier New" w:hAnsi="Courier New" w:cs="Courier New"/>
          <w:sz w:val="24"/>
          <w:szCs w:val="24"/>
        </w:rPr>
        <w:t xml:space="preserve">Ronald </w:t>
      </w:r>
      <w:proofErr w:type="spellStart"/>
      <w:r w:rsidR="00AD4A46">
        <w:rPr>
          <w:rFonts w:ascii="Courier New" w:eastAsia="Courier New" w:hAnsi="Courier New" w:cs="Courier New"/>
          <w:sz w:val="24"/>
          <w:szCs w:val="24"/>
        </w:rPr>
        <w:t>Weasley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</w:t>
      </w:r>
    </w:p>
    <w:p w14:paraId="487F410B" w14:textId="77777777" w:rsidR="00AA3FF7" w:rsidRDefault="00BB536C">
      <w:pPr>
        <w:spacing w:before="44" w:line="260" w:lineRule="exact"/>
        <w:rPr>
          <w:rFonts w:ascii="Courier New" w:eastAsia="Courier New" w:hAnsi="Courier New" w:cs="Courier New"/>
          <w:sz w:val="24"/>
          <w:szCs w:val="24"/>
        </w:rPr>
      </w:pPr>
      <w:r>
        <w:br w:type="column"/>
      </w:r>
      <w:r>
        <w:rPr>
          <w:rFonts w:ascii="Courier New" w:eastAsia="Courier New" w:hAnsi="Courier New" w:cs="Courier New"/>
          <w:position w:val="1"/>
          <w:sz w:val="24"/>
          <w:szCs w:val="24"/>
        </w:rPr>
        <w:lastRenderedPageBreak/>
        <w:t>)</w:t>
      </w:r>
      <w:r>
        <w:rPr>
          <w:rFonts w:ascii="Courier New" w:eastAsia="Courier New" w:hAnsi="Courier New" w:cs="Courier New"/>
          <w:spacing w:val="127"/>
          <w:position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1"/>
          <w:sz w:val="24"/>
          <w:szCs w:val="24"/>
        </w:rPr>
        <w:t>No.</w:t>
      </w:r>
    </w:p>
    <w:p w14:paraId="54EF14AB" w14:textId="77777777" w:rsidR="00AA3FF7" w:rsidRDefault="00BB536C">
      <w:pPr>
        <w:spacing w:line="220" w:lineRule="exact"/>
        <w:rPr>
          <w:rFonts w:ascii="Courier New" w:eastAsia="Courier New" w:hAnsi="Courier New" w:cs="Courier New"/>
          <w:sz w:val="24"/>
          <w:szCs w:val="24"/>
        </w:rPr>
        <w:sectPr w:rsidR="00AA3FF7">
          <w:type w:val="continuous"/>
          <w:pgSz w:w="12240" w:h="15840"/>
          <w:pgMar w:top="160" w:right="1340" w:bottom="280" w:left="740" w:header="720" w:footer="720" w:gutter="0"/>
          <w:cols w:num="2" w:space="720" w:equalWidth="0">
            <w:col w:w="3292" w:space="2032"/>
            <w:col w:w="4836"/>
          </w:cols>
        </w:sect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4608"/>
        <w:gridCol w:w="4784"/>
      </w:tblGrid>
      <w:tr w:rsidR="00AA3FF7" w14:paraId="6F694030" w14:textId="77777777">
        <w:trPr>
          <w:trHeight w:hRule="exact" w:val="249"/>
        </w:trPr>
        <w:tc>
          <w:tcPr>
            <w:tcW w:w="464" w:type="dxa"/>
            <w:vMerge w:val="restart"/>
            <w:tcBorders>
              <w:top w:val="nil"/>
              <w:left w:val="nil"/>
              <w:right w:val="nil"/>
            </w:tcBorders>
          </w:tcPr>
          <w:p w14:paraId="72F8BD82" w14:textId="77777777" w:rsidR="00AA3FF7" w:rsidRDefault="00BB536C">
            <w:pPr>
              <w:spacing w:line="260" w:lineRule="exact"/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lastRenderedPageBreak/>
              <w:t>8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4B8B18D1" w14:textId="77777777" w:rsidR="00AA3FF7" w:rsidRDefault="00BB536C">
            <w:pPr>
              <w:spacing w:line="240" w:lineRule="exact"/>
              <w:ind w:left="229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Plaintiff,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3243D5AE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COMPLAINT</w:t>
            </w:r>
          </w:p>
        </w:tc>
      </w:tr>
      <w:tr w:rsidR="00AA3FF7" w14:paraId="17DF08F1" w14:textId="77777777">
        <w:trPr>
          <w:trHeight w:hRule="exact" w:val="245"/>
        </w:trPr>
        <w:tc>
          <w:tcPr>
            <w:tcW w:w="464" w:type="dxa"/>
            <w:vMerge/>
            <w:tcBorders>
              <w:left w:val="nil"/>
              <w:bottom w:val="nil"/>
              <w:right w:val="nil"/>
            </w:tcBorders>
          </w:tcPr>
          <w:p w14:paraId="33D05252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59F2E862" w14:textId="77777777" w:rsidR="00AA3FF7" w:rsidRDefault="00AA3FF7"/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6C9D436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(Personal Injury; ORS 20.080)</w:t>
            </w:r>
          </w:p>
        </w:tc>
      </w:tr>
      <w:tr w:rsidR="00AA3FF7" w14:paraId="6E978227" w14:textId="77777777">
        <w:trPr>
          <w:trHeight w:hRule="exact" w:val="24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6266B98D" w14:textId="77777777" w:rsidR="00AA3FF7" w:rsidRDefault="00BB536C">
            <w:pPr>
              <w:spacing w:line="240" w:lineRule="exact"/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9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19E93250" w14:textId="77777777" w:rsidR="00AA3FF7" w:rsidRDefault="00BB536C">
            <w:pPr>
              <w:spacing w:line="240" w:lineRule="exact"/>
              <w:ind w:left="85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v.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223BE39B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</w:p>
        </w:tc>
      </w:tr>
      <w:tr w:rsidR="00AA3FF7" w14:paraId="2BF11260" w14:textId="77777777">
        <w:trPr>
          <w:trHeight w:hRule="exact" w:val="24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456911FF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AE438FA" w14:textId="77777777" w:rsidR="00AA3FF7" w:rsidRDefault="00AA3FF7"/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06ACAC0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Subject to Mandatory</w:t>
            </w:r>
          </w:p>
        </w:tc>
      </w:tr>
      <w:tr w:rsidR="00AA3FF7" w14:paraId="6AD6CEA1" w14:textId="77777777">
        <w:trPr>
          <w:trHeight w:hRule="exact" w:val="2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5A5AB28F" w14:textId="77777777" w:rsidR="00AA3FF7" w:rsidRDefault="00BB536C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10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480EEF0" w14:textId="3CCF14C0" w:rsidR="00AA3FF7" w:rsidRDefault="003474F1" w:rsidP="003474F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Harry Potter</w:t>
            </w:r>
            <w:r w:rsidR="00BB536C"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 xml:space="preserve">; </w:t>
            </w: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DUMBLEDORE'S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415B68F8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Arbitration</w:t>
            </w:r>
          </w:p>
        </w:tc>
      </w:tr>
      <w:tr w:rsidR="00AA3FF7" w14:paraId="6E4912E2" w14:textId="77777777">
        <w:trPr>
          <w:trHeight w:hRule="exact" w:val="24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4DC1DCD7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214202BE" w14:textId="3145B6E8" w:rsidR="00AA3FF7" w:rsidRDefault="003474F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ARMY</w:t>
            </w:r>
            <w:r w:rsidR="00BB536C"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, INC.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7C6FF64E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</w:p>
        </w:tc>
      </w:tr>
      <w:tr w:rsidR="00AA3FF7" w14:paraId="071638DC" w14:textId="77777777">
        <w:trPr>
          <w:trHeight w:hRule="exact" w:val="24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04664E62" w14:textId="77777777" w:rsidR="00AA3FF7" w:rsidRDefault="00BB536C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11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3D9B6D4" w14:textId="7A1A6EE7" w:rsidR="00AA3FF7" w:rsidRDefault="00BB536C" w:rsidP="003474F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 xml:space="preserve">(doing business as </w:t>
            </w:r>
            <w:r w:rsidR="003474F1"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Dumbledore's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3247C9D2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JURY TRIAL REQUESTED</w:t>
            </w:r>
          </w:p>
        </w:tc>
      </w:tr>
      <w:tr w:rsidR="00AA3FF7" w14:paraId="7D6EB66F" w14:textId="77777777">
        <w:trPr>
          <w:trHeight w:hRule="exact" w:val="24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7A9012E8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043236F6" w14:textId="7DF99B56" w:rsidR="00AA3FF7" w:rsidRDefault="003474F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Army</w:t>
            </w:r>
            <w:r w:rsidR="00BB536C"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), a foreign business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15732568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</w:p>
        </w:tc>
      </w:tr>
      <w:tr w:rsidR="00AA3FF7" w14:paraId="4A266EA7" w14:textId="77777777">
        <w:trPr>
          <w:trHeight w:hRule="exact" w:val="2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1B59AE3F" w14:textId="77777777" w:rsidR="00AA3FF7" w:rsidRDefault="00BB536C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12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5A7E6C58" w14:textId="576CC68F" w:rsidR="00AA3FF7" w:rsidRDefault="00AA3FF7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3F0F546B" w14:textId="53AAD645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 w:rsidR="00AB375C"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Amount claimed: $350</w:t>
            </w: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,000</w:t>
            </w:r>
          </w:p>
        </w:tc>
      </w:tr>
      <w:tr w:rsidR="00AA3FF7" w14:paraId="1D5A9066" w14:textId="77777777">
        <w:trPr>
          <w:trHeight w:hRule="exact" w:val="2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3F6FD815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40C1682F" w14:textId="1A29FA1C" w:rsidR="00AA3FF7" w:rsidRDefault="00AA3FF7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6C6A2A6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(aggregate)</w:t>
            </w:r>
          </w:p>
        </w:tc>
      </w:tr>
      <w:tr w:rsidR="00AA3FF7" w14:paraId="4C98139B" w14:textId="77777777">
        <w:trPr>
          <w:trHeight w:hRule="exact" w:val="26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36626795" w14:textId="77777777" w:rsidR="00AA3FF7" w:rsidRDefault="00BB536C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13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782C8063" w14:textId="01F4749A" w:rsidR="00AA3FF7" w:rsidRDefault="00AA3FF7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E465E2F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)</w:t>
            </w:r>
          </w:p>
        </w:tc>
      </w:tr>
      <w:tr w:rsidR="00AA3FF7" w14:paraId="0098944A" w14:textId="77777777">
        <w:trPr>
          <w:trHeight w:hRule="exact" w:val="572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0134F5AF" w14:textId="77777777" w:rsidR="00AA3FF7" w:rsidRDefault="00AA3FF7">
            <w:pPr>
              <w:spacing w:before="15" w:line="200" w:lineRule="exact"/>
            </w:pPr>
          </w:p>
          <w:p w14:paraId="67C1DBEA" w14:textId="77777777" w:rsidR="00AA3FF7" w:rsidRDefault="00BB536C">
            <w:pPr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131E99B2" w14:textId="77777777" w:rsidR="00AA3FF7" w:rsidRDefault="00AA3FF7">
            <w:pPr>
              <w:spacing w:before="15" w:line="200" w:lineRule="exact"/>
            </w:pPr>
          </w:p>
          <w:p w14:paraId="17FB0002" w14:textId="77777777" w:rsidR="00AA3FF7" w:rsidRDefault="00BB536C">
            <w:pPr>
              <w:ind w:left="229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Defendants.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133C0500" w14:textId="77777777" w:rsidR="00AA3FF7" w:rsidRDefault="00BB536C">
            <w:pPr>
              <w:spacing w:before="4"/>
              <w:ind w:left="56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Fee</w:t>
            </w:r>
            <w:r>
              <w:rPr>
                <w:rFonts w:ascii="Courier New" w:eastAsia="Courier New" w:hAnsi="Courier New" w:cs="Courier New"/>
                <w:spacing w:val="-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Authority:</w:t>
            </w:r>
            <w:r>
              <w:rPr>
                <w:rFonts w:ascii="Courier New" w:eastAsia="Courier New" w:hAnsi="Courier New" w:cs="Courier New"/>
                <w:spacing w:val="-12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ORS</w:t>
            </w:r>
            <w:r>
              <w:rPr>
                <w:rFonts w:ascii="Courier New" w:eastAsia="Courier New" w:hAnsi="Courier New" w:cs="Courier New"/>
                <w:spacing w:val="-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21.160(1)(a)</w:t>
            </w:r>
          </w:p>
        </w:tc>
      </w:tr>
    </w:tbl>
    <w:p w14:paraId="787D92B4" w14:textId="77777777" w:rsidR="00AA3FF7" w:rsidRDefault="00AA3FF7">
      <w:pPr>
        <w:spacing w:before="3" w:line="120" w:lineRule="exact"/>
        <w:rPr>
          <w:sz w:val="13"/>
          <w:szCs w:val="13"/>
        </w:rPr>
      </w:pPr>
    </w:p>
    <w:p w14:paraId="0471E999" w14:textId="27E76C6A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Plaintiff </w:t>
      </w:r>
      <w:r w:rsidR="00195A9F">
        <w:rPr>
          <w:rFonts w:ascii="Courier New" w:eastAsia="Courier New" w:hAnsi="Courier New" w:cs="Courier New"/>
          <w:sz w:val="24"/>
          <w:szCs w:val="24"/>
        </w:rPr>
        <w:t>RONALD WEASLEY</w:t>
      </w:r>
      <w:r>
        <w:rPr>
          <w:rFonts w:ascii="Courier New" w:eastAsia="Courier New" w:hAnsi="Courier New" w:cs="Courier New"/>
          <w:sz w:val="24"/>
          <w:szCs w:val="24"/>
        </w:rPr>
        <w:t xml:space="preserve"> alleges:</w:t>
      </w:r>
    </w:p>
    <w:p w14:paraId="211B484F" w14:textId="77777777" w:rsidR="00AA3FF7" w:rsidRDefault="00AA3FF7">
      <w:pPr>
        <w:spacing w:before="18" w:line="200" w:lineRule="exact"/>
      </w:pPr>
    </w:p>
    <w:p w14:paraId="2EB1BB3E" w14:textId="77777777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16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sz w:val="24"/>
          <w:szCs w:val="24"/>
        </w:rPr>
        <w:t>irst Claim for Relief</w:t>
      </w:r>
    </w:p>
    <w:p w14:paraId="73690A5E" w14:textId="77777777" w:rsidR="00AA3FF7" w:rsidRDefault="00AA3FF7">
      <w:pPr>
        <w:spacing w:before="18" w:line="200" w:lineRule="exact"/>
      </w:pPr>
    </w:p>
    <w:p w14:paraId="1FBFB7FA" w14:textId="5FA5FB46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pacing w:val="-1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Negligence - </w:t>
      </w:r>
      <w:r w:rsidR="00D355BA">
        <w:rPr>
          <w:rFonts w:ascii="Courier New" w:eastAsia="Courier New" w:hAnsi="Courier New" w:cs="Courier New"/>
          <w:b/>
          <w:sz w:val="24"/>
          <w:szCs w:val="24"/>
        </w:rPr>
        <w:t>Potter</w:t>
      </w:r>
      <w:r>
        <w:rPr>
          <w:rFonts w:ascii="Courier New" w:eastAsia="Courier New" w:hAnsi="Courier New" w:cs="Courier New"/>
          <w:b/>
          <w:sz w:val="24"/>
          <w:szCs w:val="24"/>
        </w:rPr>
        <w:t>)</w:t>
      </w:r>
    </w:p>
    <w:p w14:paraId="1901C72B" w14:textId="77777777" w:rsidR="00AA3FF7" w:rsidRDefault="00AA3FF7">
      <w:pPr>
        <w:spacing w:before="18" w:line="200" w:lineRule="exact"/>
      </w:pPr>
    </w:p>
    <w:p w14:paraId="74426BD3" w14:textId="77777777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1.</w:t>
      </w:r>
    </w:p>
    <w:p w14:paraId="332F6820" w14:textId="77777777" w:rsidR="00AA3FF7" w:rsidRDefault="00AA3FF7">
      <w:pPr>
        <w:spacing w:before="18" w:line="200" w:lineRule="exact"/>
      </w:pPr>
    </w:p>
    <w:p w14:paraId="3CBA71CF" w14:textId="552ABDA2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19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 w:rsidR="00390D38">
        <w:rPr>
          <w:rFonts w:ascii="Courier New" w:eastAsia="Courier New" w:hAnsi="Courier New" w:cs="Courier New"/>
          <w:sz w:val="24"/>
          <w:szCs w:val="24"/>
        </w:rPr>
        <w:t>Harry Potter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57ACF866" w14:textId="77777777" w:rsidR="00AA3FF7" w:rsidRDefault="00AA3FF7">
      <w:pPr>
        <w:spacing w:before="18" w:line="200" w:lineRule="exact"/>
      </w:pPr>
    </w:p>
    <w:p w14:paraId="21C257F8" w14:textId="38A47E0F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owner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6"/>
          <w:sz w:val="24"/>
          <w:szCs w:val="24"/>
        </w:rPr>
        <w:t xml:space="preserve"> </w:t>
      </w:r>
      <w:proofErr w:type="spellStart"/>
      <w:r w:rsidR="00390D38">
        <w:rPr>
          <w:rFonts w:ascii="Courier New" w:eastAsia="Courier New" w:hAnsi="Courier New" w:cs="Courier New"/>
          <w:sz w:val="24"/>
          <w:szCs w:val="24"/>
        </w:rPr>
        <w:t>patronus</w:t>
      </w:r>
      <w:proofErr w:type="spellEnd"/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 w:rsidR="00390D38">
        <w:rPr>
          <w:rFonts w:ascii="Courier New" w:eastAsia="Courier New" w:hAnsi="Courier New" w:cs="Courier New"/>
          <w:sz w:val="24"/>
          <w:szCs w:val="24"/>
        </w:rPr>
        <w:t>(“Stag</w:t>
      </w:r>
      <w:r>
        <w:rPr>
          <w:rFonts w:ascii="Courier New" w:eastAsia="Courier New" w:hAnsi="Courier New" w:cs="Courier New"/>
          <w:sz w:val="24"/>
          <w:szCs w:val="24"/>
        </w:rPr>
        <w:t>”);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 w:rsidR="00A632C2"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esides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 w:rsidR="00342D92">
        <w:rPr>
          <w:rFonts w:ascii="Courier New" w:eastAsia="Courier New" w:hAnsi="Courier New" w:cs="Courier New"/>
          <w:sz w:val="24"/>
          <w:szCs w:val="24"/>
        </w:rPr>
        <w:t>Sonoma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 w:rsidR="00342D92">
        <w:rPr>
          <w:rFonts w:ascii="Courier New" w:eastAsia="Courier New" w:hAnsi="Courier New" w:cs="Courier New"/>
          <w:sz w:val="24"/>
          <w:szCs w:val="24"/>
        </w:rPr>
        <w:t>Sonoma</w:t>
      </w:r>
    </w:p>
    <w:p w14:paraId="37B582B0" w14:textId="77777777" w:rsidR="00AA3FF7" w:rsidRDefault="00AA3FF7">
      <w:pPr>
        <w:spacing w:before="18" w:line="200" w:lineRule="exact"/>
      </w:pPr>
    </w:p>
    <w:p w14:paraId="49635940" w14:textId="3F7C0A60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County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342D92">
        <w:rPr>
          <w:rFonts w:ascii="Courier New" w:eastAsia="Courier New" w:hAnsi="Courier New" w:cs="Courier New"/>
          <w:sz w:val="24"/>
          <w:szCs w:val="24"/>
        </w:rPr>
        <w:t>California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0363D8C0" w14:textId="77777777" w:rsidR="00AA3FF7" w:rsidRDefault="00AA3FF7">
      <w:pPr>
        <w:spacing w:before="18" w:line="200" w:lineRule="exact"/>
      </w:pPr>
    </w:p>
    <w:p w14:paraId="287EF1D4" w14:textId="77777777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2.</w:t>
      </w:r>
    </w:p>
    <w:p w14:paraId="29100EB6" w14:textId="77777777" w:rsidR="00AA3FF7" w:rsidRDefault="00AA3FF7">
      <w:pPr>
        <w:spacing w:before="18" w:line="200" w:lineRule="exact"/>
      </w:pPr>
    </w:p>
    <w:p w14:paraId="68111489" w14:textId="2B5CAFBE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 w:rsidR="00180082">
        <w:rPr>
          <w:rFonts w:ascii="Courier New" w:eastAsia="Courier New" w:hAnsi="Courier New" w:cs="Courier New"/>
          <w:sz w:val="24"/>
          <w:szCs w:val="24"/>
        </w:rPr>
        <w:t>DUMBLEDORE'S</w:t>
      </w:r>
    </w:p>
    <w:p w14:paraId="724DC35A" w14:textId="77777777" w:rsidR="00AA3FF7" w:rsidRDefault="00AA3FF7">
      <w:pPr>
        <w:spacing w:before="18" w:line="200" w:lineRule="exact"/>
      </w:pPr>
    </w:p>
    <w:p w14:paraId="2C4C5001" w14:textId="6FFBF2AF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180082">
        <w:rPr>
          <w:rFonts w:ascii="Courier New" w:eastAsia="Courier New" w:hAnsi="Courier New" w:cs="Courier New"/>
          <w:sz w:val="24"/>
          <w:szCs w:val="24"/>
        </w:rPr>
        <w:t>ARMY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NC.,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d/b/a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 w:rsidR="00180082">
        <w:rPr>
          <w:rFonts w:ascii="Courier New" w:eastAsia="Courier New" w:hAnsi="Courier New" w:cs="Courier New"/>
          <w:sz w:val="24"/>
          <w:szCs w:val="24"/>
        </w:rPr>
        <w:t>Dumbledore's Army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(h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er</w:t>
      </w:r>
      <w:r>
        <w:rPr>
          <w:rFonts w:ascii="Courier New" w:eastAsia="Courier New" w:hAnsi="Courier New" w:cs="Courier New"/>
          <w:sz w:val="24"/>
          <w:szCs w:val="24"/>
        </w:rPr>
        <w:t>einafter</w:t>
      </w:r>
    </w:p>
    <w:p w14:paraId="06A5F708" w14:textId="77777777" w:rsidR="00AA3FF7" w:rsidRDefault="00AA3FF7">
      <w:pPr>
        <w:spacing w:before="18" w:line="200" w:lineRule="exact"/>
      </w:pPr>
    </w:p>
    <w:p w14:paraId="28029805" w14:textId="44D77802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180082">
        <w:rPr>
          <w:rFonts w:ascii="Courier New" w:eastAsia="Courier New" w:hAnsi="Courier New" w:cs="Courier New"/>
          <w:sz w:val="24"/>
          <w:szCs w:val="24"/>
        </w:rPr>
        <w:t>“DA</w:t>
      </w:r>
      <w:r>
        <w:rPr>
          <w:rFonts w:ascii="Courier New" w:eastAsia="Courier New" w:hAnsi="Courier New" w:cs="Courier New"/>
          <w:sz w:val="24"/>
          <w:szCs w:val="24"/>
        </w:rPr>
        <w:t>”) was and is a foreign business entity authorized to</w:t>
      </w:r>
    </w:p>
    <w:p w14:paraId="068EAE71" w14:textId="77777777" w:rsidR="00AA3FF7" w:rsidRDefault="00AA3FF7">
      <w:pPr>
        <w:spacing w:before="18" w:line="200" w:lineRule="exact"/>
      </w:pPr>
    </w:p>
    <w:p w14:paraId="2AC6E87D" w14:textId="3C8072B6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  <w:sectPr w:rsidR="00AA3FF7">
          <w:type w:val="continuous"/>
          <w:pgSz w:w="12240" w:h="15840"/>
          <w:pgMar w:top="160" w:right="1340" w:bottom="280" w:left="740" w:header="720" w:footer="720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conduct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 w:rsidR="00180082">
        <w:rPr>
          <w:rFonts w:ascii="Courier New" w:eastAsia="Courier New" w:hAnsi="Courier New" w:cs="Courier New"/>
          <w:spacing w:val="-1"/>
          <w:sz w:val="24"/>
          <w:szCs w:val="24"/>
        </w:rPr>
        <w:t>California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wner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operator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</w:p>
    <w:p w14:paraId="2BD1C92C" w14:textId="08E7C7A3" w:rsidR="00AA3FF7" w:rsidRDefault="00BB536C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lastRenderedPageBreak/>
        <w:t>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180082">
        <w:rPr>
          <w:rFonts w:ascii="Courier New" w:eastAsia="Courier New" w:hAnsi="Courier New" w:cs="Courier New"/>
          <w:sz w:val="24"/>
          <w:szCs w:val="24"/>
        </w:rPr>
        <w:t>practice room</w:t>
      </w:r>
      <w:r>
        <w:rPr>
          <w:rFonts w:ascii="Courier New" w:eastAsia="Courier New" w:hAnsi="Courier New" w:cs="Courier New"/>
          <w:sz w:val="24"/>
          <w:szCs w:val="24"/>
        </w:rPr>
        <w:t xml:space="preserve"> on NE 15</w:t>
      </w:r>
      <w:proofErr w:type="spellStart"/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proofErr w:type="spellEnd"/>
      <w:r>
        <w:rPr>
          <w:rFonts w:ascii="Courier New" w:eastAsia="Courier New" w:hAnsi="Courier New" w:cs="Courier New"/>
          <w:spacing w:val="61"/>
          <w:position w:val="8"/>
          <w:sz w:val="14"/>
          <w:szCs w:val="14"/>
        </w:rPr>
        <w:t xml:space="preserve"> </w:t>
      </w:r>
      <w:r w:rsidR="00180082">
        <w:rPr>
          <w:rFonts w:ascii="Courier New" w:eastAsia="Courier New" w:hAnsi="Courier New" w:cs="Courier New"/>
          <w:sz w:val="24"/>
          <w:szCs w:val="24"/>
        </w:rPr>
        <w:t>Street in Sonoma, California</w:t>
      </w:r>
      <w:r>
        <w:rPr>
          <w:rFonts w:ascii="Courier New" w:eastAsia="Courier New" w:hAnsi="Courier New" w:cs="Courier New"/>
          <w:sz w:val="24"/>
          <w:szCs w:val="24"/>
        </w:rPr>
        <w:t>.</w:t>
      </w:r>
      <w:proofErr w:type="gramEnd"/>
    </w:p>
    <w:p w14:paraId="2A1F5495" w14:textId="77777777" w:rsidR="00AA3FF7" w:rsidRDefault="00AA3FF7">
      <w:pPr>
        <w:spacing w:before="18" w:line="200" w:lineRule="exact"/>
      </w:pPr>
    </w:p>
    <w:p w14:paraId="0EFCA96E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3.</w:t>
      </w:r>
    </w:p>
    <w:p w14:paraId="0DFC9783" w14:textId="77777777" w:rsidR="00AA3FF7" w:rsidRDefault="00AA3FF7">
      <w:pPr>
        <w:spacing w:before="18" w:line="200" w:lineRule="exact"/>
      </w:pPr>
    </w:p>
    <w:p w14:paraId="2E4D390F" w14:textId="77777777" w:rsidR="00AA3FF7" w:rsidRDefault="00BB536C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fen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ELLIOTT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ASSOCIATES,</w:t>
      </w:r>
    </w:p>
    <w:p w14:paraId="6392BE54" w14:textId="77777777" w:rsidR="00AA3FF7" w:rsidRDefault="00AA3FF7">
      <w:pPr>
        <w:spacing w:before="18" w:line="200" w:lineRule="exact"/>
      </w:pPr>
    </w:p>
    <w:p w14:paraId="0F9C7A1B" w14:textId="099C5FBA" w:rsidR="00AA3FF7" w:rsidRDefault="00BB536C" w:rsidP="00FD05AA">
      <w:pPr>
        <w:ind w:left="207" w:right="6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 w:rsidR="00FD05AA">
        <w:rPr>
          <w:rFonts w:ascii="Courier New" w:eastAsia="Courier New" w:hAnsi="Courier New" w:cs="Courier New"/>
          <w:sz w:val="24"/>
          <w:szCs w:val="24"/>
        </w:rPr>
        <w:t xml:space="preserve">a CA </w:t>
      </w:r>
      <w:r>
        <w:rPr>
          <w:rFonts w:ascii="Courier New" w:eastAsia="Courier New" w:hAnsi="Courier New" w:cs="Courier New"/>
          <w:sz w:val="24"/>
          <w:szCs w:val="24"/>
        </w:rPr>
        <w:t>corporation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authorized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c</w:t>
      </w:r>
      <w:r>
        <w:rPr>
          <w:rFonts w:ascii="Courier New" w:eastAsia="Courier New" w:hAnsi="Courier New" w:cs="Courier New"/>
          <w:sz w:val="24"/>
          <w:szCs w:val="24"/>
        </w:rPr>
        <w:t>onduct</w:t>
      </w:r>
    </w:p>
    <w:p w14:paraId="01050C45" w14:textId="77777777" w:rsidR="00AA3FF7" w:rsidRDefault="00AA3FF7">
      <w:pPr>
        <w:spacing w:before="18" w:line="200" w:lineRule="exact"/>
      </w:pPr>
    </w:p>
    <w:p w14:paraId="39B457DB" w14:textId="79332091" w:rsidR="00AA3FF7" w:rsidRDefault="00BB536C" w:rsidP="00FD05AA">
      <w:pPr>
        <w:ind w:left="207" w:right="6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 w:rsidR="00FD05AA">
        <w:rPr>
          <w:rFonts w:ascii="Courier New" w:eastAsia="Courier New" w:hAnsi="Courier New" w:cs="Courier New"/>
          <w:spacing w:val="-1"/>
          <w:sz w:val="24"/>
          <w:szCs w:val="24"/>
        </w:rPr>
        <w:t>CA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owner,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operator,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manager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</w:p>
    <w:p w14:paraId="569B4D84" w14:textId="77777777" w:rsidR="00AA3FF7" w:rsidRDefault="00AA3FF7">
      <w:pPr>
        <w:spacing w:before="18" w:line="200" w:lineRule="exact"/>
      </w:pPr>
    </w:p>
    <w:p w14:paraId="1EF9A7E8" w14:textId="1A1C12C7" w:rsidR="00AA3FF7" w:rsidRDefault="00BB536C" w:rsidP="00FD05AA">
      <w:pPr>
        <w:ind w:left="207" w:right="6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maintainer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certain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real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property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which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 w:rsidR="00FD05AA">
        <w:rPr>
          <w:rFonts w:ascii="Courier New" w:eastAsia="Courier New" w:hAnsi="Courier New" w:cs="Courier New"/>
          <w:sz w:val="24"/>
          <w:szCs w:val="24"/>
        </w:rPr>
        <w:t>the DA</w:t>
      </w:r>
    </w:p>
    <w:p w14:paraId="6AAB38C9" w14:textId="77777777" w:rsidR="00AA3FF7" w:rsidRDefault="00AA3FF7">
      <w:pPr>
        <w:spacing w:before="18" w:line="200" w:lineRule="exact"/>
      </w:pPr>
    </w:p>
    <w:p w14:paraId="45AE5820" w14:textId="160AC5B4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</w:t>
      </w:r>
      <w:r w:rsidR="00FD05AA">
        <w:rPr>
          <w:rFonts w:ascii="Courier New" w:eastAsia="Courier New" w:hAnsi="Courier New" w:cs="Courier New"/>
          <w:sz w:val="24"/>
          <w:szCs w:val="24"/>
        </w:rPr>
        <w:t>perated a market (NE 15th St., Sonoma</w:t>
      </w:r>
      <w:r>
        <w:rPr>
          <w:rFonts w:ascii="Courier New" w:eastAsia="Courier New" w:hAnsi="Courier New" w:cs="Courier New"/>
          <w:sz w:val="24"/>
          <w:szCs w:val="24"/>
        </w:rPr>
        <w:t>).</w:t>
      </w:r>
    </w:p>
    <w:p w14:paraId="4C77AD0C" w14:textId="77777777" w:rsidR="00AA3FF7" w:rsidRDefault="00AA3FF7">
      <w:pPr>
        <w:spacing w:before="18" w:line="200" w:lineRule="exact"/>
      </w:pPr>
    </w:p>
    <w:p w14:paraId="26369501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4.</w:t>
      </w:r>
    </w:p>
    <w:p w14:paraId="16FF1391" w14:textId="77777777" w:rsidR="00AA3FF7" w:rsidRDefault="00AA3FF7">
      <w:pPr>
        <w:spacing w:before="18" w:line="200" w:lineRule="exact"/>
      </w:pPr>
    </w:p>
    <w:p w14:paraId="529E7119" w14:textId="77777777" w:rsidR="00AA3FF7" w:rsidRDefault="00BB536C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edestrian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near</w:t>
      </w:r>
    </w:p>
    <w:p w14:paraId="2365BA9A" w14:textId="77777777" w:rsidR="00AA3FF7" w:rsidRDefault="00AA3FF7">
      <w:pPr>
        <w:spacing w:before="18" w:line="200" w:lineRule="exact"/>
      </w:pPr>
    </w:p>
    <w:p w14:paraId="10B47CB7" w14:textId="6832C89A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store/market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perated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 w:rsidR="00FD05AA">
        <w:rPr>
          <w:rFonts w:ascii="Courier New" w:eastAsia="Courier New" w:hAnsi="Courier New" w:cs="Courier New"/>
          <w:sz w:val="24"/>
          <w:szCs w:val="24"/>
        </w:rPr>
        <w:t>the DA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772138FE" w14:textId="77777777" w:rsidR="00AA3FF7" w:rsidRDefault="00AA3FF7">
      <w:pPr>
        <w:spacing w:before="18" w:line="200" w:lineRule="exact"/>
      </w:pPr>
    </w:p>
    <w:p w14:paraId="5094512C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5.</w:t>
      </w:r>
    </w:p>
    <w:p w14:paraId="64FAEA36" w14:textId="77777777" w:rsidR="00AA3FF7" w:rsidRDefault="00AA3FF7">
      <w:pPr>
        <w:spacing w:before="18" w:line="200" w:lineRule="exact"/>
      </w:pPr>
    </w:p>
    <w:p w14:paraId="08F802AC" w14:textId="5E621233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ertinent,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 w:rsidR="00FD05AA">
        <w:rPr>
          <w:rFonts w:ascii="Courier New" w:eastAsia="Courier New" w:hAnsi="Courier New" w:cs="Courier New"/>
          <w:sz w:val="24"/>
          <w:szCs w:val="24"/>
        </w:rPr>
        <w:t>the</w:t>
      </w:r>
    </w:p>
    <w:p w14:paraId="2D8B26ED" w14:textId="77777777" w:rsidR="00AA3FF7" w:rsidRDefault="00AA3FF7">
      <w:pPr>
        <w:spacing w:before="18" w:line="200" w:lineRule="exact"/>
      </w:pPr>
    </w:p>
    <w:p w14:paraId="4E610C8B" w14:textId="7147D93E" w:rsidR="00AA3FF7" w:rsidRDefault="00BB536C">
      <w:pPr>
        <w:ind w:left="10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FD05AA">
        <w:rPr>
          <w:rFonts w:ascii="Courier New" w:eastAsia="Courier New" w:hAnsi="Courier New" w:cs="Courier New"/>
          <w:sz w:val="24"/>
          <w:szCs w:val="24"/>
        </w:rPr>
        <w:t>DA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commercial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premises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located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</w:t>
      </w:r>
      <w:proofErr w:type="spellStart"/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proofErr w:type="spellEnd"/>
    </w:p>
    <w:p w14:paraId="7C2AFE0B" w14:textId="77777777" w:rsidR="00AA3FF7" w:rsidRDefault="00AA3FF7">
      <w:pPr>
        <w:spacing w:before="18" w:line="200" w:lineRule="exact"/>
      </w:pPr>
    </w:p>
    <w:p w14:paraId="1860EC20" w14:textId="4515504F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Street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c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cu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ied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by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 w:rsidR="006522E1">
        <w:rPr>
          <w:rFonts w:ascii="Courier New" w:eastAsia="Courier New" w:hAnsi="Courier New" w:cs="Courier New"/>
          <w:sz w:val="24"/>
          <w:szCs w:val="24"/>
        </w:rPr>
        <w:t>the DA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maintained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by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lliott</w:t>
      </w:r>
    </w:p>
    <w:p w14:paraId="594F527A" w14:textId="77777777" w:rsidR="00AA3FF7" w:rsidRDefault="00AA3FF7">
      <w:pPr>
        <w:spacing w:before="18" w:line="200" w:lineRule="exact"/>
      </w:pPr>
    </w:p>
    <w:p w14:paraId="531BFDC4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Associates.</w:t>
      </w:r>
    </w:p>
    <w:p w14:paraId="73E3342C" w14:textId="77777777" w:rsidR="00AA3FF7" w:rsidRDefault="00AA3FF7">
      <w:pPr>
        <w:spacing w:before="18" w:line="200" w:lineRule="exact"/>
      </w:pPr>
    </w:p>
    <w:p w14:paraId="6E55725E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16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6.</w:t>
      </w:r>
    </w:p>
    <w:p w14:paraId="5F11800D" w14:textId="77777777" w:rsidR="00AA3FF7" w:rsidRDefault="00AA3FF7">
      <w:pPr>
        <w:spacing w:before="18" w:line="200" w:lineRule="exact"/>
      </w:pPr>
    </w:p>
    <w:p w14:paraId="3D6A4EF6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November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20,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2015,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laintiff</w:t>
      </w:r>
      <w:r>
        <w:rPr>
          <w:rFonts w:ascii="Courier New" w:eastAsia="Courier New" w:hAnsi="Courier New" w:cs="Courier New"/>
          <w:spacing w:val="9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wa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walking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owards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3263FDD9" w14:textId="77777777" w:rsidR="00AA3FF7" w:rsidRDefault="00AA3FF7">
      <w:pPr>
        <w:spacing w:before="18" w:line="200" w:lineRule="exact"/>
      </w:pPr>
    </w:p>
    <w:p w14:paraId="410E3670" w14:textId="0B9D3258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18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 w:rsidR="006522E1">
        <w:rPr>
          <w:rFonts w:ascii="Courier New" w:eastAsia="Courier New" w:hAnsi="Courier New" w:cs="Courier New"/>
          <w:sz w:val="24"/>
          <w:szCs w:val="24"/>
        </w:rPr>
        <w:t>DA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</w:t>
      </w:r>
      <w:proofErr w:type="spellStart"/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proofErr w:type="spellEnd"/>
      <w:r>
        <w:rPr>
          <w:rFonts w:ascii="Courier New" w:eastAsia="Courier New" w:hAnsi="Courier New" w:cs="Courier New"/>
          <w:spacing w:val="82"/>
          <w:position w:val="8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Street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when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 w:rsidR="006522E1">
        <w:rPr>
          <w:rFonts w:ascii="Courier New" w:eastAsia="Courier New" w:hAnsi="Courier New" w:cs="Courier New"/>
          <w:sz w:val="24"/>
          <w:szCs w:val="24"/>
        </w:rPr>
        <w:t xml:space="preserve"> accosted by a</w:t>
      </w:r>
    </w:p>
    <w:p w14:paraId="594B40E6" w14:textId="77777777" w:rsidR="00AA3FF7" w:rsidRDefault="00AA3FF7">
      <w:pPr>
        <w:spacing w:before="18" w:line="200" w:lineRule="exact"/>
      </w:pPr>
    </w:p>
    <w:p w14:paraId="3705AC12" w14:textId="4365B8EB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proofErr w:type="spellStart"/>
      <w:r w:rsidR="006522E1">
        <w:rPr>
          <w:rFonts w:ascii="Courier New" w:eastAsia="Courier New" w:hAnsi="Courier New" w:cs="Courier New"/>
          <w:sz w:val="24"/>
          <w:szCs w:val="24"/>
        </w:rPr>
        <w:t>patronus</w:t>
      </w:r>
      <w:proofErr w:type="spellEnd"/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owned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efendant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proofErr w:type="gramStart"/>
      <w:r w:rsidR="006522E1">
        <w:rPr>
          <w:rFonts w:ascii="Courier New" w:eastAsia="Courier New" w:hAnsi="Courier New" w:cs="Courier New"/>
          <w:sz w:val="24"/>
          <w:szCs w:val="24"/>
        </w:rPr>
        <w:t>Potter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causing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bodily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injuries</w:t>
      </w:r>
    </w:p>
    <w:p w14:paraId="6FA6F352" w14:textId="77777777" w:rsidR="00AA3FF7" w:rsidRDefault="00AA3FF7">
      <w:pPr>
        <w:spacing w:before="18" w:line="200" w:lineRule="exact"/>
      </w:pPr>
    </w:p>
    <w:p w14:paraId="72D1873F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 plaintiff as hereinafter set forth.</w:t>
      </w:r>
    </w:p>
    <w:p w14:paraId="6B3E82D5" w14:textId="77777777" w:rsidR="00AA3FF7" w:rsidRDefault="00AA3FF7">
      <w:pPr>
        <w:spacing w:before="18" w:line="200" w:lineRule="exact"/>
      </w:pPr>
    </w:p>
    <w:p w14:paraId="582E0476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7.</w:t>
      </w:r>
    </w:p>
    <w:p w14:paraId="786E1009" w14:textId="77777777" w:rsidR="00AA3FF7" w:rsidRDefault="00AA3FF7">
      <w:pPr>
        <w:spacing w:before="18" w:line="200" w:lineRule="exact"/>
      </w:pPr>
    </w:p>
    <w:p w14:paraId="316A1C10" w14:textId="10DFD24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De</w:t>
      </w:r>
      <w:r>
        <w:rPr>
          <w:rFonts w:ascii="Courier New" w:eastAsia="Courier New" w:hAnsi="Courier New" w:cs="Courier New"/>
          <w:sz w:val="24"/>
          <w:szCs w:val="24"/>
        </w:rPr>
        <w:t>fendant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 w:rsidR="00D7091E">
        <w:rPr>
          <w:rFonts w:ascii="Courier New" w:eastAsia="Courier New" w:hAnsi="Courier New" w:cs="Courier New"/>
          <w:sz w:val="24"/>
          <w:szCs w:val="24"/>
        </w:rPr>
        <w:t>POTTER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negligent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one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more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1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th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14:paraId="4EC34FC7" w14:textId="77777777" w:rsidR="00AA3FF7" w:rsidRDefault="00AA3FF7">
      <w:pPr>
        <w:spacing w:before="18" w:line="200" w:lineRule="exact"/>
      </w:pPr>
    </w:p>
    <w:p w14:paraId="35D86773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following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particulars which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caused injuries to plaintiff:</w:t>
      </w:r>
    </w:p>
    <w:p w14:paraId="4A057EAB" w14:textId="77777777" w:rsidR="00AA3FF7" w:rsidRDefault="00AA3FF7">
      <w:pPr>
        <w:spacing w:before="18" w:line="200" w:lineRule="exact"/>
      </w:pPr>
    </w:p>
    <w:p w14:paraId="4FD9426F" w14:textId="39E689D0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   In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maintain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control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</w:t>
      </w:r>
      <w:r w:rsidR="000019E3"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</w:p>
    <w:p w14:paraId="5CD66DC5" w14:textId="77777777" w:rsidR="00AA3FF7" w:rsidRDefault="00AA3FF7">
      <w:pPr>
        <w:spacing w:before="18" w:line="200" w:lineRule="exact"/>
      </w:pPr>
    </w:p>
    <w:p w14:paraId="293E096A" w14:textId="4EB78909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25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D7091E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="00D7091E">
        <w:rPr>
          <w:rFonts w:ascii="Courier New" w:eastAsia="Courier New" w:hAnsi="Courier New" w:cs="Courier New"/>
          <w:sz w:val="24"/>
          <w:szCs w:val="24"/>
        </w:rPr>
        <w:t>patronus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4BFC0219" w14:textId="77777777" w:rsidR="00AA3FF7" w:rsidRDefault="00AA3FF7">
      <w:pPr>
        <w:spacing w:before="18" w:line="200" w:lineRule="exact"/>
      </w:pPr>
    </w:p>
    <w:p w14:paraId="1DE943B7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</w:p>
    <w:p w14:paraId="18D773A9" w14:textId="1184C590" w:rsidR="00AA3FF7" w:rsidRDefault="00BB536C">
      <w:pPr>
        <w:spacing w:before="82"/>
        <w:ind w:left="207" w:right="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   In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failing to properly </w:t>
      </w:r>
      <w:r w:rsidR="00791990">
        <w:rPr>
          <w:rFonts w:ascii="Courier New" w:eastAsia="Courier New" w:hAnsi="Courier New" w:cs="Courier New"/>
          <w:sz w:val="24"/>
          <w:szCs w:val="24"/>
        </w:rPr>
        <w:t xml:space="preserve">de-summon his </w:t>
      </w:r>
      <w:proofErr w:type="spellStart"/>
      <w:r w:rsidR="00791990">
        <w:rPr>
          <w:rFonts w:ascii="Courier New" w:eastAsia="Courier New" w:hAnsi="Courier New" w:cs="Courier New"/>
          <w:sz w:val="24"/>
          <w:szCs w:val="24"/>
        </w:rPr>
        <w:t>patronus</w:t>
      </w:r>
      <w:proofErr w:type="spellEnd"/>
      <w:r w:rsidR="00791990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while it</w:t>
      </w:r>
    </w:p>
    <w:p w14:paraId="1C7CEC5E" w14:textId="77777777" w:rsidR="00AA3FF7" w:rsidRDefault="00AA3FF7">
      <w:pPr>
        <w:spacing w:before="18" w:line="200" w:lineRule="exact"/>
      </w:pPr>
    </w:p>
    <w:p w14:paraId="7F84A10B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was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in a place used by the general public.</w:t>
      </w:r>
    </w:p>
    <w:p w14:paraId="1E232D77" w14:textId="77777777" w:rsidR="00AA3FF7" w:rsidRDefault="00AA3FF7">
      <w:pPr>
        <w:spacing w:before="18" w:line="200" w:lineRule="exact"/>
      </w:pPr>
    </w:p>
    <w:p w14:paraId="4693FB7B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8.</w:t>
      </w:r>
    </w:p>
    <w:p w14:paraId="362381F0" w14:textId="77777777" w:rsidR="00AA3FF7" w:rsidRDefault="00AA3FF7">
      <w:pPr>
        <w:spacing w:before="18" w:line="200" w:lineRule="exact"/>
      </w:pPr>
    </w:p>
    <w:p w14:paraId="0B3CAF61" w14:textId="77777777" w:rsidR="00AA3FF7" w:rsidRDefault="00BB536C">
      <w:pPr>
        <w:ind w:left="207" w:right="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proximate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foreseeable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result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acts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3220D1E3" w14:textId="77777777" w:rsidR="00AA3FF7" w:rsidRDefault="00AA3FF7">
      <w:pPr>
        <w:spacing w:before="18" w:line="200" w:lineRule="exact"/>
      </w:pPr>
    </w:p>
    <w:p w14:paraId="3020CD67" w14:textId="65BFFAA9" w:rsidR="00AA3FF7" w:rsidRDefault="00BB536C">
      <w:pPr>
        <w:ind w:left="207" w:right="8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omissions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 w:rsidR="00791990">
        <w:rPr>
          <w:rFonts w:ascii="Courier New" w:eastAsia="Courier New" w:hAnsi="Courier New" w:cs="Courier New"/>
          <w:spacing w:val="-1"/>
          <w:sz w:val="24"/>
          <w:szCs w:val="24"/>
        </w:rPr>
        <w:t>POTTER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 w:rsidR="00791990">
        <w:rPr>
          <w:rFonts w:ascii="Courier New" w:eastAsia="Courier New" w:hAnsi="Courier New" w:cs="Courier New"/>
          <w:spacing w:val="-1"/>
          <w:sz w:val="24"/>
          <w:szCs w:val="24"/>
        </w:rPr>
        <w:t xml:space="preserve">Ronald </w:t>
      </w:r>
      <w:proofErr w:type="spellStart"/>
      <w:r w:rsidR="00791990">
        <w:rPr>
          <w:rFonts w:ascii="Courier New" w:eastAsia="Courier New" w:hAnsi="Courier New" w:cs="Courier New"/>
          <w:spacing w:val="-1"/>
          <w:sz w:val="24"/>
          <w:szCs w:val="24"/>
        </w:rPr>
        <w:t>Weasley</w:t>
      </w:r>
      <w:proofErr w:type="spellEnd"/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sustained</w:t>
      </w:r>
    </w:p>
    <w:p w14:paraId="7574BD62" w14:textId="77777777" w:rsidR="00AA3FF7" w:rsidRDefault="00AA3FF7">
      <w:pPr>
        <w:spacing w:before="18" w:line="200" w:lineRule="exact"/>
      </w:pPr>
    </w:p>
    <w:p w14:paraId="1A92580F" w14:textId="7F3031B9" w:rsidR="00AA3FF7" w:rsidRDefault="00BB536C" w:rsidP="00791990">
      <w:pPr>
        <w:ind w:left="207" w:right="8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 w:rsidR="00791990">
        <w:rPr>
          <w:rFonts w:ascii="Courier New" w:eastAsia="Courier New" w:hAnsi="Courier New" w:cs="Courier New"/>
          <w:sz w:val="24"/>
          <w:szCs w:val="24"/>
        </w:rPr>
        <w:t>serious spook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 w:rsidR="00791990">
        <w:rPr>
          <w:rFonts w:ascii="Courier New" w:eastAsia="Courier New" w:hAnsi="Courier New" w:cs="Courier New"/>
          <w:spacing w:val="-1"/>
          <w:sz w:val="24"/>
          <w:szCs w:val="24"/>
        </w:rPr>
        <w:t>heart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plaintiff's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on-economic</w:t>
      </w:r>
    </w:p>
    <w:p w14:paraId="7B48E9DF" w14:textId="77777777" w:rsidR="00AA3FF7" w:rsidRDefault="00AA3FF7">
      <w:pPr>
        <w:spacing w:before="18" w:line="200" w:lineRule="exact"/>
      </w:pPr>
    </w:p>
    <w:p w14:paraId="37411995" w14:textId="03B4C3A8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</w:t>
      </w:r>
      <w:r w:rsidR="00791990">
        <w:rPr>
          <w:rFonts w:ascii="Courier New" w:eastAsia="Courier New" w:hAnsi="Courier New" w:cs="Courier New"/>
          <w:sz w:val="24"/>
          <w:szCs w:val="24"/>
        </w:rPr>
        <w:t>amage in an amount exceeding $350</w:t>
      </w:r>
      <w:r>
        <w:rPr>
          <w:rFonts w:ascii="Courier New" w:eastAsia="Courier New" w:hAnsi="Courier New" w:cs="Courier New"/>
          <w:sz w:val="24"/>
          <w:szCs w:val="24"/>
        </w:rPr>
        <w:t>,000.</w:t>
      </w:r>
    </w:p>
    <w:p w14:paraId="577F2F7C" w14:textId="77777777" w:rsidR="00AA3FF7" w:rsidRDefault="00AA3FF7">
      <w:pPr>
        <w:spacing w:before="18" w:line="200" w:lineRule="exact"/>
      </w:pPr>
    </w:p>
    <w:p w14:paraId="454D9764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9.</w:t>
      </w:r>
    </w:p>
    <w:p w14:paraId="4CB5AE05" w14:textId="77777777" w:rsidR="00AA3FF7" w:rsidRDefault="00AA3FF7">
      <w:pPr>
        <w:spacing w:before="18" w:line="200" w:lineRule="exact"/>
      </w:pPr>
    </w:p>
    <w:p w14:paraId="70E1D5B9" w14:textId="77777777" w:rsidR="00AA3FF7" w:rsidRDefault="00BB536C">
      <w:pPr>
        <w:ind w:left="207" w:right="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 a direct and foreseeable result of the acts and omissions</w:t>
      </w:r>
    </w:p>
    <w:p w14:paraId="22D1073B" w14:textId="77777777" w:rsidR="00AA3FF7" w:rsidRDefault="00AA3FF7">
      <w:pPr>
        <w:spacing w:before="18" w:line="200" w:lineRule="exact"/>
      </w:pPr>
    </w:p>
    <w:p w14:paraId="480F2100" w14:textId="74BA8095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 defendant</w:t>
      </w:r>
      <w:r w:rsidR="00463310">
        <w:rPr>
          <w:rFonts w:ascii="Courier New" w:eastAsia="Courier New" w:hAnsi="Courier New" w:cs="Courier New"/>
          <w:sz w:val="24"/>
          <w:szCs w:val="24"/>
        </w:rPr>
        <w:t xml:space="preserve"> POTTER</w:t>
      </w:r>
      <w:r>
        <w:rPr>
          <w:rFonts w:ascii="Courier New" w:eastAsia="Courier New" w:hAnsi="Courier New" w:cs="Courier New"/>
          <w:sz w:val="24"/>
          <w:szCs w:val="24"/>
        </w:rPr>
        <w:t>, plaintiff incurred health care expenses and</w:t>
      </w:r>
    </w:p>
    <w:p w14:paraId="0771CA2E" w14:textId="77777777" w:rsidR="00AA3FF7" w:rsidRDefault="00AA3FF7">
      <w:pPr>
        <w:spacing w:before="18" w:line="200" w:lineRule="exact"/>
      </w:pPr>
    </w:p>
    <w:p w14:paraId="3365FDA2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11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other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damages.</w:t>
      </w:r>
      <w:proofErr w:type="gramEnd"/>
      <w:r>
        <w:rPr>
          <w:rFonts w:ascii="Courier New" w:eastAsia="Courier New" w:hAnsi="Courier New" w:cs="Courier New"/>
          <w:spacing w:val="1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total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plaintiff’s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amages</w:t>
      </w:r>
    </w:p>
    <w:p w14:paraId="6AC00F28" w14:textId="77777777" w:rsidR="00AA3FF7" w:rsidRDefault="00AA3FF7">
      <w:pPr>
        <w:spacing w:before="18" w:line="200" w:lineRule="exact"/>
      </w:pPr>
    </w:p>
    <w:p w14:paraId="65127388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paid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h</w:t>
      </w:r>
      <w:r>
        <w:rPr>
          <w:rFonts w:ascii="Courier New" w:eastAsia="Courier New" w:hAnsi="Courier New" w:cs="Courier New"/>
          <w:sz w:val="24"/>
          <w:szCs w:val="24"/>
        </w:rPr>
        <w:t>ealth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nsurance,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subject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reimbursement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under</w:t>
      </w:r>
    </w:p>
    <w:p w14:paraId="0FE707DE" w14:textId="77777777" w:rsidR="00AA3FF7" w:rsidRDefault="00AA3FF7">
      <w:pPr>
        <w:spacing w:before="18" w:line="200" w:lineRule="exact"/>
      </w:pPr>
    </w:p>
    <w:p w14:paraId="2D2592DC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742.53</w:t>
      </w:r>
      <w:r>
        <w:rPr>
          <w:rFonts w:ascii="Courier New" w:eastAsia="Courier New" w:hAnsi="Courier New" w:cs="Courier New"/>
          <w:sz w:val="24"/>
          <w:szCs w:val="24"/>
        </w:rPr>
        <w:t>4,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together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xceeds</w:t>
      </w:r>
    </w:p>
    <w:p w14:paraId="157FD924" w14:textId="77777777" w:rsidR="00AA3FF7" w:rsidRDefault="00AA3FF7">
      <w:pPr>
        <w:spacing w:before="18" w:line="200" w:lineRule="exact"/>
      </w:pPr>
    </w:p>
    <w:p w14:paraId="64B9FE09" w14:textId="79E87C8C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D32B95">
        <w:rPr>
          <w:rFonts w:ascii="Courier New" w:eastAsia="Courier New" w:hAnsi="Courier New" w:cs="Courier New"/>
          <w:sz w:val="24"/>
          <w:szCs w:val="24"/>
        </w:rPr>
        <w:t>$350</w:t>
      </w:r>
      <w:r>
        <w:rPr>
          <w:rFonts w:ascii="Courier New" w:eastAsia="Courier New" w:hAnsi="Courier New" w:cs="Courier New"/>
          <w:sz w:val="24"/>
          <w:szCs w:val="24"/>
        </w:rPr>
        <w:t>,000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hereby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limits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sought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both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</w:t>
      </w:r>
    </w:p>
    <w:p w14:paraId="4E5395CE" w14:textId="77777777" w:rsidR="00AA3FF7" w:rsidRDefault="00AA3FF7">
      <w:pPr>
        <w:spacing w:before="18" w:line="200" w:lineRule="exact"/>
      </w:pPr>
    </w:p>
    <w:p w14:paraId="77A6E74F" w14:textId="30A7F69F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nd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non-742.534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nomi</w:t>
      </w:r>
      <w:r>
        <w:rPr>
          <w:rFonts w:ascii="Courier New" w:eastAsia="Courier New" w:hAnsi="Courier New" w:cs="Courier New"/>
          <w:sz w:val="24"/>
          <w:szCs w:val="24"/>
        </w:rPr>
        <w:t>c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 w:rsidR="00D32B95">
        <w:rPr>
          <w:rFonts w:ascii="Courier New" w:eastAsia="Courier New" w:hAnsi="Courier New" w:cs="Courier New"/>
          <w:sz w:val="24"/>
          <w:szCs w:val="24"/>
        </w:rPr>
        <w:t>$35</w:t>
      </w:r>
      <w:r>
        <w:rPr>
          <w:rFonts w:ascii="Courier New" w:eastAsia="Courier New" w:hAnsi="Courier New" w:cs="Courier New"/>
          <w:sz w:val="24"/>
          <w:szCs w:val="24"/>
        </w:rPr>
        <w:t>0,000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</w:p>
    <w:p w14:paraId="5904BBFB" w14:textId="77777777" w:rsidR="00AA3FF7" w:rsidRDefault="00AA3FF7">
      <w:pPr>
        <w:spacing w:before="18" w:line="200" w:lineRule="exact"/>
      </w:pPr>
    </w:p>
    <w:p w14:paraId="25AC76CF" w14:textId="23365793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16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D32B95">
        <w:rPr>
          <w:rFonts w:ascii="Courier New" w:eastAsia="Courier New" w:hAnsi="Courier New" w:cs="Courier New"/>
          <w:sz w:val="24"/>
          <w:szCs w:val="24"/>
        </w:rPr>
        <w:t>for p</w:t>
      </w:r>
      <w:r>
        <w:rPr>
          <w:rFonts w:ascii="Courier New" w:eastAsia="Courier New" w:hAnsi="Courier New" w:cs="Courier New"/>
          <w:sz w:val="24"/>
          <w:szCs w:val="24"/>
        </w:rPr>
        <w:t>urposes of ORS 20.080.</w:t>
      </w:r>
      <w:proofErr w:type="gramEnd"/>
    </w:p>
    <w:p w14:paraId="6456A8E1" w14:textId="77777777" w:rsidR="00AA3FF7" w:rsidRDefault="00AA3FF7">
      <w:pPr>
        <w:spacing w:before="18" w:line="200" w:lineRule="exact"/>
      </w:pPr>
    </w:p>
    <w:p w14:paraId="6B99BD17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10.</w:t>
      </w:r>
    </w:p>
    <w:p w14:paraId="03F81724" w14:textId="77777777" w:rsidR="00AA3FF7" w:rsidRDefault="00AA3FF7">
      <w:pPr>
        <w:spacing w:before="18" w:line="200" w:lineRule="exact"/>
      </w:pPr>
    </w:p>
    <w:p w14:paraId="5F9C7640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letter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dated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ebruary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2016,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made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demand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upon</w:t>
      </w:r>
    </w:p>
    <w:p w14:paraId="10715B9B" w14:textId="77777777" w:rsidR="00AA3FF7" w:rsidRDefault="00AA3FF7">
      <w:pPr>
        <w:spacing w:before="18" w:line="200" w:lineRule="exact"/>
      </w:pPr>
    </w:p>
    <w:p w14:paraId="67D4016E" w14:textId="7D22415E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defendant</w:t>
      </w:r>
      <w:proofErr w:type="gramEnd"/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 w:rsidR="00F91F63">
        <w:rPr>
          <w:rFonts w:ascii="Courier New" w:eastAsia="Courier New" w:hAnsi="Courier New" w:cs="Courier New"/>
          <w:spacing w:val="-1"/>
          <w:sz w:val="24"/>
          <w:szCs w:val="24"/>
        </w:rPr>
        <w:t>POTTER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 w:rsidR="00F91F63">
        <w:rPr>
          <w:rFonts w:ascii="Courier New" w:eastAsia="Courier New" w:hAnsi="Courier New" w:cs="Courier New"/>
          <w:spacing w:val="-1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insurer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manner</w:t>
      </w:r>
    </w:p>
    <w:p w14:paraId="4B47B4AC" w14:textId="77777777" w:rsidR="00AA3FF7" w:rsidRDefault="00AA3FF7">
      <w:pPr>
        <w:spacing w:before="18" w:line="200" w:lineRule="exact"/>
      </w:pPr>
    </w:p>
    <w:p w14:paraId="18EB10EA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provided by ORS 20.080.</w:t>
      </w:r>
    </w:p>
    <w:p w14:paraId="0CF4A01A" w14:textId="77777777" w:rsidR="00AA3FF7" w:rsidRDefault="00AA3FF7">
      <w:pPr>
        <w:spacing w:before="18" w:line="200" w:lineRule="exact"/>
      </w:pPr>
    </w:p>
    <w:p w14:paraId="1FAEB6AD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11.</w:t>
      </w:r>
    </w:p>
    <w:p w14:paraId="0CA2CB4A" w14:textId="77777777" w:rsidR="00AA3FF7" w:rsidRDefault="00AA3FF7">
      <w:pPr>
        <w:spacing w:before="18" w:line="200" w:lineRule="exact"/>
      </w:pPr>
    </w:p>
    <w:p w14:paraId="5C5D9173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entitled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recover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ttorney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ees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incurred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</w:t>
      </w:r>
    </w:p>
    <w:p w14:paraId="0CA1D221" w14:textId="77777777" w:rsidR="00AA3FF7" w:rsidRDefault="00AA3FF7">
      <w:pPr>
        <w:spacing w:before="18" w:line="200" w:lineRule="exact"/>
      </w:pPr>
    </w:p>
    <w:p w14:paraId="3706FE4D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pursuant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well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ge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an</w:t>
      </w:r>
      <w:r>
        <w:rPr>
          <w:rFonts w:ascii="Courier New" w:eastAsia="Courier New" w:hAnsi="Courier New" w:cs="Courier New"/>
          <w:sz w:val="24"/>
          <w:szCs w:val="24"/>
        </w:rPr>
        <w:t>d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costs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2256A04C" w14:textId="77777777" w:rsidR="00AA3FF7" w:rsidRDefault="00AA3FF7">
      <w:pPr>
        <w:spacing w:before="18" w:line="200" w:lineRule="exact"/>
      </w:pPr>
    </w:p>
    <w:p w14:paraId="705052A8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disbursements.</w:t>
      </w:r>
    </w:p>
    <w:p w14:paraId="547FE912" w14:textId="77777777" w:rsidR="00AA3FF7" w:rsidRDefault="00AA3FF7">
      <w:pPr>
        <w:spacing w:before="18" w:line="200" w:lineRule="exact"/>
      </w:pPr>
    </w:p>
    <w:p w14:paraId="4A1D4310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//</w:t>
      </w:r>
    </w:p>
    <w:p w14:paraId="5FA28963" w14:textId="77777777" w:rsidR="00AA3FF7" w:rsidRDefault="00AA3FF7">
      <w:pPr>
        <w:spacing w:before="18" w:line="200" w:lineRule="exact"/>
      </w:pPr>
    </w:p>
    <w:p w14:paraId="797D8D3A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2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//</w:t>
      </w:r>
    </w:p>
    <w:p w14:paraId="609FEA59" w14:textId="77777777" w:rsidR="00AA3FF7" w:rsidRDefault="00BB536C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Second Claim for Relief</w:t>
      </w:r>
    </w:p>
    <w:p w14:paraId="71EE30F8" w14:textId="77777777" w:rsidR="00AA3FF7" w:rsidRDefault="00AA3FF7">
      <w:pPr>
        <w:spacing w:before="18" w:line="200" w:lineRule="exact"/>
      </w:pPr>
    </w:p>
    <w:p w14:paraId="59D995B9" w14:textId="4B532E49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(Negligence - </w:t>
      </w:r>
      <w:r w:rsidR="009126A5">
        <w:rPr>
          <w:rFonts w:ascii="Courier New" w:eastAsia="Courier New" w:hAnsi="Courier New" w:cs="Courier New"/>
          <w:b/>
          <w:sz w:val="24"/>
          <w:szCs w:val="24"/>
        </w:rPr>
        <w:t>Dumbledore's Army</w:t>
      </w:r>
      <w:r>
        <w:rPr>
          <w:rFonts w:ascii="Courier New" w:eastAsia="Courier New" w:hAnsi="Courier New" w:cs="Courier New"/>
          <w:b/>
          <w:sz w:val="24"/>
          <w:szCs w:val="24"/>
        </w:rPr>
        <w:t>)</w:t>
      </w:r>
    </w:p>
    <w:p w14:paraId="0B51CF53" w14:textId="77777777" w:rsidR="00AA3FF7" w:rsidRDefault="00AA3FF7">
      <w:pPr>
        <w:spacing w:before="18" w:line="200" w:lineRule="exact"/>
      </w:pPr>
    </w:p>
    <w:p w14:paraId="5C8B52F5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12.</w:t>
      </w:r>
    </w:p>
    <w:p w14:paraId="67FA567F" w14:textId="77777777" w:rsidR="00AA3FF7" w:rsidRDefault="00AA3FF7">
      <w:pPr>
        <w:spacing w:before="18" w:line="200" w:lineRule="exact"/>
      </w:pPr>
    </w:p>
    <w:p w14:paraId="09D529A5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 re-alleges paragraphs 1-6 above.</w:t>
      </w:r>
    </w:p>
    <w:p w14:paraId="51AB5ACF" w14:textId="77777777" w:rsidR="00AA3FF7" w:rsidRDefault="00AA3FF7">
      <w:pPr>
        <w:spacing w:before="18" w:line="200" w:lineRule="exact"/>
      </w:pPr>
    </w:p>
    <w:p w14:paraId="35C7960F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13.</w:t>
      </w:r>
    </w:p>
    <w:p w14:paraId="44D495A4" w14:textId="77777777" w:rsidR="00AA3FF7" w:rsidRDefault="00AA3FF7">
      <w:pPr>
        <w:spacing w:before="18" w:line="200" w:lineRule="exact"/>
      </w:pPr>
    </w:p>
    <w:p w14:paraId="2A7D8667" w14:textId="5AF4701A" w:rsidR="00AA3FF7" w:rsidRDefault="00BB536C" w:rsidP="009126A5">
      <w:pPr>
        <w:ind w:left="207" w:right="6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6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 w:rsidR="009126A5">
        <w:rPr>
          <w:rFonts w:ascii="Courier New" w:eastAsia="Courier New" w:hAnsi="Courier New" w:cs="Courier New"/>
          <w:sz w:val="24"/>
          <w:szCs w:val="24"/>
        </w:rPr>
        <w:t>DA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negligent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r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more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2C99DE62" w14:textId="77777777" w:rsidR="00AA3FF7" w:rsidRDefault="00AA3FF7">
      <w:pPr>
        <w:spacing w:before="18" w:line="200" w:lineRule="exact"/>
      </w:pPr>
    </w:p>
    <w:p w14:paraId="25F51B96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following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particulars which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caused injuries to plaintiff:</w:t>
      </w:r>
    </w:p>
    <w:p w14:paraId="473015FE" w14:textId="77777777" w:rsidR="00AA3FF7" w:rsidRDefault="00AA3FF7">
      <w:pPr>
        <w:spacing w:before="18" w:line="200" w:lineRule="exact"/>
      </w:pPr>
    </w:p>
    <w:p w14:paraId="1AC89C93" w14:textId="52C3B8CA" w:rsidR="00AA3FF7" w:rsidRDefault="00BB536C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   In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providing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unsafe</w:t>
      </w:r>
      <w:r w:rsidR="009126A5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area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near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ts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store</w:t>
      </w:r>
      <w:r w:rsidR="009126A5">
        <w:rPr>
          <w:rFonts w:ascii="Courier New" w:eastAsia="Courier New" w:hAnsi="Courier New" w:cs="Courier New"/>
          <w:sz w:val="24"/>
          <w:szCs w:val="24"/>
        </w:rPr>
        <w:t xml:space="preserve"> entrance</w:t>
      </w:r>
    </w:p>
    <w:p w14:paraId="1D2B6B14" w14:textId="77777777" w:rsidR="00AA3FF7" w:rsidRDefault="00AA3FF7">
      <w:pPr>
        <w:spacing w:before="18" w:line="200" w:lineRule="exact"/>
      </w:pPr>
    </w:p>
    <w:p w14:paraId="25B7902B" w14:textId="39950D2D" w:rsidR="00AA3FF7" w:rsidRDefault="00BB536C" w:rsidP="009126A5">
      <w:pPr>
        <w:ind w:left="207" w:right="20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</w:t>
      </w:r>
      <w:r w:rsidR="009126A5">
        <w:rPr>
          <w:rFonts w:ascii="Courier New" w:eastAsia="Courier New" w:hAnsi="Courier New" w:cs="Courier New"/>
          <w:sz w:val="24"/>
          <w:szCs w:val="24"/>
        </w:rPr>
        <w:tab/>
      </w:r>
      <w:r w:rsidR="009126A5">
        <w:rPr>
          <w:rFonts w:ascii="Courier New" w:eastAsia="Courier New" w:hAnsi="Courier New" w:cs="Courier New"/>
          <w:sz w:val="24"/>
          <w:szCs w:val="24"/>
        </w:rPr>
        <w:tab/>
      </w:r>
      <w:r w:rsidR="009126A5"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for the use </w:t>
      </w:r>
      <w:r w:rsidR="009126A5">
        <w:rPr>
          <w:rFonts w:ascii="Courier New" w:eastAsia="Courier New" w:hAnsi="Courier New" w:cs="Courier New"/>
          <w:sz w:val="24"/>
          <w:szCs w:val="24"/>
        </w:rPr>
        <w:t xml:space="preserve">of its patrons who conjured </w:t>
      </w:r>
      <w:proofErr w:type="spellStart"/>
      <w:r w:rsidR="009126A5">
        <w:rPr>
          <w:rFonts w:ascii="Courier New" w:eastAsia="Courier New" w:hAnsi="Courier New" w:cs="Courier New"/>
          <w:sz w:val="24"/>
          <w:szCs w:val="24"/>
        </w:rPr>
        <w:t>patroni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E229A6A" w14:textId="77777777" w:rsidR="00AA3FF7" w:rsidRDefault="00AA3FF7">
      <w:pPr>
        <w:spacing w:before="18" w:line="200" w:lineRule="exact"/>
      </w:pPr>
    </w:p>
    <w:p w14:paraId="608A9159" w14:textId="0D8D6321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   In</w:t>
      </w:r>
      <w:proofErr w:type="gramEnd"/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ailing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properly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monitor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safeguard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</w:p>
    <w:p w14:paraId="3EF6F00E" w14:textId="77777777" w:rsidR="00AA3FF7" w:rsidRDefault="00AA3FF7">
      <w:pPr>
        <w:spacing w:before="18" w:line="200" w:lineRule="exact"/>
      </w:pPr>
    </w:p>
    <w:p w14:paraId="22641211" w14:textId="4D6DEF9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11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area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7415ECDD" w14:textId="77777777" w:rsidR="00AA3FF7" w:rsidRDefault="00AA3FF7">
      <w:pPr>
        <w:spacing w:before="18" w:line="200" w:lineRule="exact"/>
      </w:pPr>
    </w:p>
    <w:p w14:paraId="082CE08F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   In</w:t>
      </w:r>
      <w:proofErr w:type="gramEnd"/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ppropriate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warning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(via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signs,</w:t>
      </w:r>
    </w:p>
    <w:p w14:paraId="3CAF949B" w14:textId="77777777" w:rsidR="00AA3FF7" w:rsidRDefault="00AA3FF7">
      <w:pPr>
        <w:spacing w:before="18" w:line="200" w:lineRule="exact"/>
      </w:pPr>
    </w:p>
    <w:p w14:paraId="36E4E32A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13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placards,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cones,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to</w:t>
      </w:r>
      <w:proofErr w:type="gramEnd"/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members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public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that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05EB8878" w14:textId="77777777" w:rsidR="00AA3FF7" w:rsidRDefault="00AA3FF7">
      <w:pPr>
        <w:spacing w:before="18" w:line="200" w:lineRule="exact"/>
      </w:pPr>
    </w:p>
    <w:p w14:paraId="37DF1EA3" w14:textId="03633A4A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14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area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could be in use by dangerous </w:t>
      </w:r>
      <w:proofErr w:type="spellStart"/>
      <w:r w:rsidR="009A31E3">
        <w:rPr>
          <w:rFonts w:ascii="Courier New" w:eastAsia="Courier New" w:hAnsi="Courier New" w:cs="Courier New"/>
          <w:sz w:val="24"/>
          <w:szCs w:val="24"/>
        </w:rPr>
        <w:t>patroni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5A73227" w14:textId="77777777" w:rsidR="00AA3FF7" w:rsidRDefault="00AA3FF7">
      <w:pPr>
        <w:spacing w:before="18" w:line="200" w:lineRule="exact"/>
      </w:pPr>
    </w:p>
    <w:p w14:paraId="7A3BBAF6" w14:textId="643BD6A9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   In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fai</w:t>
      </w:r>
      <w:r w:rsidR="009A31E3">
        <w:rPr>
          <w:rFonts w:ascii="Courier New" w:eastAsia="Courier New" w:hAnsi="Courier New" w:cs="Courier New"/>
          <w:sz w:val="24"/>
          <w:szCs w:val="24"/>
        </w:rPr>
        <w:t xml:space="preserve">ling to properly segregate the </w:t>
      </w:r>
      <w:r>
        <w:rPr>
          <w:rFonts w:ascii="Courier New" w:eastAsia="Courier New" w:hAnsi="Courier New" w:cs="Courier New"/>
          <w:sz w:val="24"/>
          <w:szCs w:val="24"/>
        </w:rPr>
        <w:t>area (via</w:t>
      </w:r>
    </w:p>
    <w:p w14:paraId="6080636E" w14:textId="77777777" w:rsidR="00AA3FF7" w:rsidRDefault="00AA3FF7">
      <w:pPr>
        <w:spacing w:before="18" w:line="200" w:lineRule="exact"/>
      </w:pPr>
    </w:p>
    <w:p w14:paraId="38735ABD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16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cones,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fencing,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istance,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from</w:t>
      </w:r>
      <w:proofErr w:type="gramEnd"/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invitees</w:t>
      </w:r>
    </w:p>
    <w:p w14:paraId="3C6CCE17" w14:textId="77777777" w:rsidR="00AA3FF7" w:rsidRDefault="00AA3FF7">
      <w:pPr>
        <w:spacing w:before="18" w:line="200" w:lineRule="exact"/>
      </w:pPr>
    </w:p>
    <w:p w14:paraId="352B227F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 other members of the public;</w:t>
      </w:r>
    </w:p>
    <w:p w14:paraId="52D72951" w14:textId="77777777" w:rsidR="00AA3FF7" w:rsidRDefault="00AA3FF7">
      <w:pPr>
        <w:spacing w:before="18" w:line="200" w:lineRule="exact"/>
      </w:pPr>
    </w:p>
    <w:p w14:paraId="2358F7B2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   In</w:t>
      </w:r>
      <w:proofErr w:type="gramEnd"/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maintain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its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s</w:t>
      </w:r>
      <w:r>
        <w:rPr>
          <w:rFonts w:ascii="Courier New" w:eastAsia="Courier New" w:hAnsi="Courier New" w:cs="Courier New"/>
          <w:sz w:val="24"/>
          <w:szCs w:val="24"/>
        </w:rPr>
        <w:t>tore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premises,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including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27233764" w14:textId="77777777" w:rsidR="00AA3FF7" w:rsidRDefault="00AA3FF7">
      <w:pPr>
        <w:spacing w:before="18" w:line="200" w:lineRule="exact"/>
      </w:pPr>
    </w:p>
    <w:p w14:paraId="0D10B4FF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19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entrance, in a safe condition for business invitees and</w:t>
      </w:r>
    </w:p>
    <w:p w14:paraId="54FC60EB" w14:textId="77777777" w:rsidR="00AA3FF7" w:rsidRDefault="00AA3FF7">
      <w:pPr>
        <w:spacing w:before="18" w:line="200" w:lineRule="exact"/>
      </w:pPr>
    </w:p>
    <w:p w14:paraId="711EFFBE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20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other members of the public.</w:t>
      </w:r>
      <w:proofErr w:type="gramEnd"/>
    </w:p>
    <w:p w14:paraId="4D461D33" w14:textId="77777777" w:rsidR="00AA3FF7" w:rsidRDefault="00AA3FF7">
      <w:pPr>
        <w:spacing w:before="18" w:line="200" w:lineRule="exact"/>
      </w:pPr>
    </w:p>
    <w:p w14:paraId="15DB0D10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14.</w:t>
      </w:r>
    </w:p>
    <w:p w14:paraId="0F90E8FF" w14:textId="77777777" w:rsidR="00AA3FF7" w:rsidRDefault="00AA3FF7">
      <w:pPr>
        <w:spacing w:before="18" w:line="200" w:lineRule="exact"/>
      </w:pPr>
    </w:p>
    <w:p w14:paraId="45472B5E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proximate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foreseeable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result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acts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56579FD8" w14:textId="77777777" w:rsidR="00AA3FF7" w:rsidRDefault="00AA3FF7">
      <w:pPr>
        <w:spacing w:before="18" w:line="200" w:lineRule="exact"/>
      </w:pPr>
    </w:p>
    <w:p w14:paraId="7A9C147B" w14:textId="16A204B9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omis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sion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10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 w:rsidR="0008658D">
        <w:rPr>
          <w:rFonts w:ascii="Courier New" w:eastAsia="Courier New" w:hAnsi="Courier New" w:cs="Courier New"/>
          <w:sz w:val="24"/>
          <w:szCs w:val="24"/>
        </w:rPr>
        <w:t>DA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 w:rsidR="0008658D">
        <w:rPr>
          <w:rFonts w:ascii="Courier New" w:eastAsia="Courier New" w:hAnsi="Courier New" w:cs="Courier New"/>
          <w:sz w:val="24"/>
          <w:szCs w:val="24"/>
        </w:rPr>
        <w:t xml:space="preserve">Ronald </w:t>
      </w:r>
      <w:proofErr w:type="spellStart"/>
      <w:r w:rsidR="0008658D">
        <w:rPr>
          <w:rFonts w:ascii="Courier New" w:eastAsia="Courier New" w:hAnsi="Courier New" w:cs="Courier New"/>
          <w:sz w:val="24"/>
          <w:szCs w:val="24"/>
        </w:rPr>
        <w:t>Weasley</w:t>
      </w:r>
      <w:proofErr w:type="spellEnd"/>
    </w:p>
    <w:p w14:paraId="50CAABEB" w14:textId="77777777" w:rsidR="00AA3FF7" w:rsidRDefault="00AA3FF7">
      <w:pPr>
        <w:spacing w:before="18" w:line="200" w:lineRule="exact"/>
      </w:pPr>
    </w:p>
    <w:p w14:paraId="0A322C51" w14:textId="57F8E062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sustained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 w:rsidR="0008658D">
        <w:rPr>
          <w:rFonts w:ascii="Courier New" w:eastAsia="Courier New" w:hAnsi="Courier New" w:cs="Courier New"/>
          <w:spacing w:val="-1"/>
          <w:sz w:val="24"/>
          <w:szCs w:val="24"/>
        </w:rPr>
        <w:t>serious spook and a fright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plaintiff's</w:t>
      </w:r>
      <w:proofErr w:type="gramEnd"/>
    </w:p>
    <w:p w14:paraId="41DAE004" w14:textId="77777777" w:rsidR="00AA3FF7" w:rsidRDefault="00AA3FF7">
      <w:pPr>
        <w:spacing w:before="18" w:line="200" w:lineRule="exact"/>
      </w:pPr>
    </w:p>
    <w:p w14:paraId="04D0C2F6" w14:textId="7A08A80C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non-economic </w:t>
      </w:r>
      <w:r w:rsidR="0008658D">
        <w:rPr>
          <w:rFonts w:ascii="Courier New" w:eastAsia="Courier New" w:hAnsi="Courier New" w:cs="Courier New"/>
          <w:sz w:val="24"/>
          <w:szCs w:val="24"/>
        </w:rPr>
        <w:t>damage in an amount exceeding $35</w:t>
      </w:r>
      <w:r>
        <w:rPr>
          <w:rFonts w:ascii="Courier New" w:eastAsia="Courier New" w:hAnsi="Courier New" w:cs="Courier New"/>
          <w:sz w:val="24"/>
          <w:szCs w:val="24"/>
        </w:rPr>
        <w:t>0,000.</w:t>
      </w:r>
      <w:proofErr w:type="gramEnd"/>
    </w:p>
    <w:p w14:paraId="57D4121C" w14:textId="77777777" w:rsidR="00AA3FF7" w:rsidRDefault="00AA3FF7">
      <w:pPr>
        <w:spacing w:before="18" w:line="200" w:lineRule="exact"/>
      </w:pPr>
    </w:p>
    <w:p w14:paraId="7DC7A598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</w:p>
    <w:p w14:paraId="6F28A7DC" w14:textId="77777777" w:rsidR="00AA3FF7" w:rsidRDefault="00BB536C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15.</w:t>
      </w:r>
    </w:p>
    <w:p w14:paraId="05BC95A4" w14:textId="77777777" w:rsidR="00AA3FF7" w:rsidRDefault="00AA3FF7">
      <w:pPr>
        <w:spacing w:before="18" w:line="200" w:lineRule="exact"/>
      </w:pPr>
    </w:p>
    <w:p w14:paraId="2EC56BA7" w14:textId="77777777" w:rsidR="00AA3FF7" w:rsidRDefault="00BB536C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 a direct and foreseeable result of the acts and omissions</w:t>
      </w:r>
    </w:p>
    <w:p w14:paraId="66BFAC8C" w14:textId="77777777" w:rsidR="00AA3FF7" w:rsidRDefault="00AA3FF7">
      <w:pPr>
        <w:spacing w:before="18" w:line="200" w:lineRule="exact"/>
      </w:pPr>
    </w:p>
    <w:p w14:paraId="624B709E" w14:textId="40695057" w:rsidR="00AA3FF7" w:rsidRDefault="00BB536C" w:rsidP="00C61F25">
      <w:pPr>
        <w:ind w:left="207" w:right="6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of defendant </w:t>
      </w:r>
      <w:r w:rsidR="00C61F25">
        <w:rPr>
          <w:rFonts w:ascii="Courier New" w:eastAsia="Courier New" w:hAnsi="Courier New" w:cs="Courier New"/>
          <w:sz w:val="24"/>
          <w:szCs w:val="24"/>
        </w:rPr>
        <w:t>DA</w:t>
      </w:r>
      <w:r>
        <w:rPr>
          <w:rFonts w:ascii="Courier New" w:eastAsia="Courier New" w:hAnsi="Courier New" w:cs="Courier New"/>
          <w:sz w:val="24"/>
          <w:szCs w:val="24"/>
        </w:rPr>
        <w:t>, plaintiff incurred health care expenses</w:t>
      </w:r>
    </w:p>
    <w:p w14:paraId="032C3D9C" w14:textId="77777777" w:rsidR="00AA3FF7" w:rsidRDefault="00AA3FF7">
      <w:pPr>
        <w:spacing w:before="18" w:line="200" w:lineRule="exact"/>
      </w:pPr>
    </w:p>
    <w:p w14:paraId="534445D7" w14:textId="77777777" w:rsidR="00AA3FF7" w:rsidRDefault="00BB536C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other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conomic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damages.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total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plaintiff’s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</w:p>
    <w:p w14:paraId="7D381D79" w14:textId="77777777" w:rsidR="00AA3FF7" w:rsidRDefault="00AA3FF7">
      <w:pPr>
        <w:spacing w:before="18" w:line="200" w:lineRule="exact"/>
      </w:pPr>
    </w:p>
    <w:p w14:paraId="6CCFB007" w14:textId="77777777" w:rsidR="00AA3FF7" w:rsidRDefault="00BB536C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damages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 xml:space="preserve">aid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health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insurance,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sub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jec</w:t>
      </w:r>
      <w:r>
        <w:rPr>
          <w:rFonts w:ascii="Courier New" w:eastAsia="Courier New" w:hAnsi="Courier New" w:cs="Courier New"/>
          <w:sz w:val="24"/>
          <w:szCs w:val="24"/>
        </w:rPr>
        <w:t xml:space="preserve">t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 xml:space="preserve">o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</w:t>
      </w:r>
    </w:p>
    <w:p w14:paraId="76A0ED28" w14:textId="77777777" w:rsidR="00AA3FF7" w:rsidRDefault="00AA3FF7">
      <w:pPr>
        <w:spacing w:before="18" w:line="200" w:lineRule="exact"/>
      </w:pPr>
    </w:p>
    <w:p w14:paraId="16B71809" w14:textId="77777777" w:rsidR="00AA3FF7" w:rsidRDefault="00BB536C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reimbursement</w:t>
      </w:r>
      <w:proofErr w:type="gramEnd"/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under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742.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>34,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together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on-economic</w:t>
      </w:r>
    </w:p>
    <w:p w14:paraId="0921D888" w14:textId="77777777" w:rsidR="00AA3FF7" w:rsidRDefault="00AA3FF7">
      <w:pPr>
        <w:spacing w:before="18" w:line="200" w:lineRule="exact"/>
      </w:pPr>
    </w:p>
    <w:p w14:paraId="727C82EA" w14:textId="21A18744" w:rsidR="00AA3FF7" w:rsidRDefault="00BB536C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exceeds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 w:rsidR="00C61F25">
        <w:rPr>
          <w:rFonts w:ascii="Courier New" w:eastAsia="Courier New" w:hAnsi="Courier New" w:cs="Courier New"/>
          <w:sz w:val="24"/>
          <w:szCs w:val="24"/>
        </w:rPr>
        <w:t>$35</w:t>
      </w:r>
      <w:r>
        <w:rPr>
          <w:rFonts w:ascii="Courier New" w:eastAsia="Courier New" w:hAnsi="Courier New" w:cs="Courier New"/>
          <w:sz w:val="24"/>
          <w:szCs w:val="24"/>
        </w:rPr>
        <w:t>0,000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hereby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limits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</w:p>
    <w:p w14:paraId="2DB73CFA" w14:textId="77777777" w:rsidR="00AA3FF7" w:rsidRDefault="00AA3FF7">
      <w:pPr>
        <w:spacing w:before="18" w:line="200" w:lineRule="exact"/>
      </w:pPr>
    </w:p>
    <w:p w14:paraId="69AB00EF" w14:textId="77777777" w:rsidR="00AA3FF7" w:rsidRDefault="00BB536C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8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sought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both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ec</w:t>
      </w:r>
      <w:r>
        <w:rPr>
          <w:rFonts w:ascii="Courier New" w:eastAsia="Courier New" w:hAnsi="Courier New" w:cs="Courier New"/>
          <w:sz w:val="24"/>
          <w:szCs w:val="24"/>
        </w:rPr>
        <w:t>onomic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nd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non-742.534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</w:p>
    <w:p w14:paraId="604FC0EA" w14:textId="77777777" w:rsidR="00AA3FF7" w:rsidRDefault="00AA3FF7">
      <w:pPr>
        <w:spacing w:before="18" w:line="200" w:lineRule="exact"/>
      </w:pPr>
    </w:p>
    <w:p w14:paraId="6EA8C704" w14:textId="3DA2DC61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 t</w:t>
      </w:r>
      <w:r w:rsidR="00C61F25">
        <w:rPr>
          <w:rFonts w:ascii="Courier New" w:eastAsia="Courier New" w:hAnsi="Courier New" w:cs="Courier New"/>
          <w:sz w:val="24"/>
          <w:szCs w:val="24"/>
        </w:rPr>
        <w:t>o $35</w:t>
      </w:r>
      <w:r>
        <w:rPr>
          <w:rFonts w:ascii="Courier New" w:eastAsia="Courier New" w:hAnsi="Courier New" w:cs="Courier New"/>
          <w:sz w:val="24"/>
          <w:szCs w:val="24"/>
        </w:rPr>
        <w:t>0,000 for purposes of ORS 20.080.</w:t>
      </w:r>
      <w:proofErr w:type="gramEnd"/>
    </w:p>
    <w:p w14:paraId="5BE7E7E0" w14:textId="77777777" w:rsidR="00AA3FF7" w:rsidRDefault="00AA3FF7">
      <w:pPr>
        <w:spacing w:before="18" w:line="200" w:lineRule="exact"/>
      </w:pPr>
    </w:p>
    <w:p w14:paraId="6AB76D4A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16.</w:t>
      </w:r>
    </w:p>
    <w:p w14:paraId="19E8A5D3" w14:textId="77777777" w:rsidR="00AA3FF7" w:rsidRDefault="00AA3FF7">
      <w:pPr>
        <w:spacing w:before="18" w:line="200" w:lineRule="exact"/>
      </w:pPr>
    </w:p>
    <w:p w14:paraId="0D2E3F63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letter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dated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February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2016,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m</w:t>
      </w:r>
      <w:r>
        <w:rPr>
          <w:rFonts w:ascii="Courier New" w:eastAsia="Courier New" w:hAnsi="Courier New" w:cs="Courier New"/>
          <w:sz w:val="24"/>
          <w:szCs w:val="24"/>
        </w:rPr>
        <w:t>ade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demand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upon</w:t>
      </w:r>
    </w:p>
    <w:p w14:paraId="42426120" w14:textId="77777777" w:rsidR="00AA3FF7" w:rsidRDefault="00AA3FF7">
      <w:pPr>
        <w:spacing w:before="18" w:line="200" w:lineRule="exact"/>
      </w:pPr>
    </w:p>
    <w:p w14:paraId="0794F041" w14:textId="01080F6C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defendant</w:t>
      </w:r>
      <w:proofErr w:type="gramEnd"/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 w:rsidR="00E51ADB">
        <w:rPr>
          <w:rFonts w:ascii="Courier New" w:eastAsia="Courier New" w:hAnsi="Courier New" w:cs="Courier New"/>
          <w:sz w:val="24"/>
          <w:szCs w:val="24"/>
        </w:rPr>
        <w:t>DA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manner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provided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</w:p>
    <w:p w14:paraId="77D1A91A" w14:textId="77777777" w:rsidR="00AA3FF7" w:rsidRDefault="00AA3FF7">
      <w:pPr>
        <w:spacing w:before="18" w:line="200" w:lineRule="exact"/>
      </w:pPr>
    </w:p>
    <w:p w14:paraId="41515331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20.080.</w:t>
      </w:r>
    </w:p>
    <w:p w14:paraId="67F1454E" w14:textId="77777777" w:rsidR="00AA3FF7" w:rsidRDefault="00AA3FF7">
      <w:pPr>
        <w:spacing w:before="18" w:line="200" w:lineRule="exact"/>
      </w:pPr>
    </w:p>
    <w:p w14:paraId="2DFCBE9E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14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17.</w:t>
      </w:r>
    </w:p>
    <w:p w14:paraId="542981D9" w14:textId="77777777" w:rsidR="00AA3FF7" w:rsidRDefault="00AA3FF7">
      <w:pPr>
        <w:spacing w:before="18" w:line="200" w:lineRule="exact"/>
      </w:pPr>
    </w:p>
    <w:p w14:paraId="5767427D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entitled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recover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ttorney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ees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incurred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</w:t>
      </w:r>
    </w:p>
    <w:p w14:paraId="2F6E9B64" w14:textId="77777777" w:rsidR="00AA3FF7" w:rsidRDefault="00AA3FF7">
      <w:pPr>
        <w:spacing w:before="18" w:line="200" w:lineRule="exact"/>
      </w:pPr>
    </w:p>
    <w:p w14:paraId="414C06F9" w14:textId="79A9185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pursuant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well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h</w:t>
      </w:r>
      <w:r w:rsidR="00E51ADB">
        <w:rPr>
          <w:rFonts w:ascii="Courier New" w:eastAsia="Courier New" w:hAnsi="Courier New" w:cs="Courier New"/>
          <w:spacing w:val="1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costs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1CB4486A" w14:textId="77777777" w:rsidR="00AA3FF7" w:rsidRDefault="00AA3FF7">
      <w:pPr>
        <w:spacing w:before="18" w:line="200" w:lineRule="exact"/>
      </w:pPr>
    </w:p>
    <w:p w14:paraId="51728EF1" w14:textId="139CF90E" w:rsidR="00AA3FF7" w:rsidRPr="00E51ADB" w:rsidRDefault="00BB536C" w:rsidP="00E51ADB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disbursements.</w:t>
      </w:r>
    </w:p>
    <w:p w14:paraId="32E29EB3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9</w:t>
      </w:r>
    </w:p>
    <w:p w14:paraId="3AEF0920" w14:textId="77777777" w:rsidR="00AA3FF7" w:rsidRDefault="00AA3FF7">
      <w:pPr>
        <w:spacing w:before="18" w:line="200" w:lineRule="exact"/>
      </w:pPr>
    </w:p>
    <w:p w14:paraId="7F3DF121" w14:textId="3F396389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WHEREFORE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5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 w:rsidR="00FF5060">
        <w:rPr>
          <w:rFonts w:ascii="Courier New" w:eastAsia="Courier New" w:hAnsi="Courier New" w:cs="Courier New"/>
          <w:sz w:val="24"/>
          <w:szCs w:val="24"/>
        </w:rPr>
        <w:t>RONALD WEASLEY</w:t>
      </w:r>
      <w:r>
        <w:rPr>
          <w:rFonts w:ascii="Courier New" w:eastAsia="Courier New" w:hAnsi="Courier New" w:cs="Courier New"/>
          <w:spacing w:val="6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prays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or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Judgment</w:t>
      </w:r>
    </w:p>
    <w:p w14:paraId="06587D65" w14:textId="77777777" w:rsidR="00AA3FF7" w:rsidRDefault="00AA3FF7">
      <w:pPr>
        <w:spacing w:before="18" w:line="200" w:lineRule="exact"/>
      </w:pPr>
    </w:p>
    <w:p w14:paraId="0BCF4FA8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against defendants, and each of them, as follows:</w:t>
      </w:r>
    </w:p>
    <w:p w14:paraId="2B2F89D8" w14:textId="77777777" w:rsidR="00AA3FF7" w:rsidRDefault="00AA3FF7">
      <w:pPr>
        <w:spacing w:before="18" w:line="200" w:lineRule="exact"/>
      </w:pPr>
    </w:p>
    <w:p w14:paraId="59C7E495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1.   For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amages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non-health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nsurer-paid</w:t>
      </w:r>
    </w:p>
    <w:p w14:paraId="6498FC0C" w14:textId="77777777" w:rsidR="00AA3FF7" w:rsidRDefault="00AA3FF7">
      <w:pPr>
        <w:spacing w:before="18" w:line="200" w:lineRule="exact"/>
      </w:pPr>
    </w:p>
    <w:p w14:paraId="5C0A42FB" w14:textId="6D34A065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13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(ORS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742.534)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 w:rsidR="00AC4B3C">
        <w:rPr>
          <w:rFonts w:ascii="Courier New" w:eastAsia="Courier New" w:hAnsi="Courier New" w:cs="Courier New"/>
          <w:sz w:val="24"/>
          <w:szCs w:val="24"/>
        </w:rPr>
        <w:t>$35</w:t>
      </w:r>
      <w:r>
        <w:rPr>
          <w:rFonts w:ascii="Courier New" w:eastAsia="Courier New" w:hAnsi="Courier New" w:cs="Courier New"/>
          <w:sz w:val="24"/>
          <w:szCs w:val="24"/>
        </w:rPr>
        <w:t>0,000;</w:t>
      </w:r>
    </w:p>
    <w:p w14:paraId="10B8833C" w14:textId="77777777" w:rsidR="00AA3FF7" w:rsidRDefault="00AA3FF7">
      <w:pPr>
        <w:spacing w:before="18" w:line="200" w:lineRule="exact"/>
      </w:pPr>
    </w:p>
    <w:p w14:paraId="118F456E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2.   For his attorney fees pursuant to ORS 20.080;</w:t>
      </w:r>
    </w:p>
    <w:p w14:paraId="40673C04" w14:textId="77777777" w:rsidR="00AA3FF7" w:rsidRDefault="00AA3FF7">
      <w:pPr>
        <w:spacing w:before="18" w:line="200" w:lineRule="exact"/>
      </w:pPr>
    </w:p>
    <w:p w14:paraId="537641FD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3.   For his costs and disbursements herein.</w:t>
      </w:r>
    </w:p>
    <w:p w14:paraId="7ACE6D42" w14:textId="77777777" w:rsidR="00AA3FF7" w:rsidRDefault="00AA3FF7">
      <w:pPr>
        <w:spacing w:before="18" w:line="200" w:lineRule="exact"/>
      </w:pPr>
    </w:p>
    <w:p w14:paraId="5C4281D3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</w:p>
    <w:p w14:paraId="3C9BCE4E" w14:textId="77777777" w:rsidR="001C68E4" w:rsidRDefault="001C68E4">
      <w:pPr>
        <w:ind w:left="101"/>
        <w:rPr>
          <w:rFonts w:ascii="Courier New" w:eastAsia="Courier New" w:hAnsi="Courier New" w:cs="Courier New"/>
          <w:sz w:val="24"/>
          <w:szCs w:val="24"/>
        </w:rPr>
      </w:pPr>
    </w:p>
    <w:p w14:paraId="40465DB4" w14:textId="77777777" w:rsidR="001C68E4" w:rsidRDefault="001C68E4">
      <w:pPr>
        <w:ind w:left="101"/>
        <w:rPr>
          <w:rFonts w:ascii="Courier New" w:eastAsia="Courier New" w:hAnsi="Courier New" w:cs="Courier New"/>
          <w:sz w:val="24"/>
          <w:szCs w:val="24"/>
        </w:rPr>
      </w:pPr>
    </w:p>
    <w:p w14:paraId="66859449" w14:textId="77777777" w:rsidR="001C68E4" w:rsidRDefault="001C68E4">
      <w:pPr>
        <w:ind w:left="101"/>
        <w:rPr>
          <w:rFonts w:ascii="Courier New" w:eastAsia="Courier New" w:hAnsi="Courier New" w:cs="Courier New"/>
          <w:sz w:val="24"/>
          <w:szCs w:val="24"/>
        </w:rPr>
      </w:pPr>
      <w:bookmarkStart w:id="0" w:name="_GoBack"/>
      <w:bookmarkEnd w:id="0"/>
    </w:p>
    <w:p w14:paraId="7E7B5770" w14:textId="77777777" w:rsidR="00AA3FF7" w:rsidRDefault="00AA3FF7">
      <w:pPr>
        <w:spacing w:before="18" w:line="200" w:lineRule="exact"/>
      </w:pPr>
    </w:p>
    <w:p w14:paraId="5CD65115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17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DATED </w:t>
      </w:r>
      <w:r>
        <w:rPr>
          <w:rFonts w:ascii="Courier New" w:eastAsia="Courier New" w:hAnsi="Courier New" w:cs="Courier New"/>
          <w:sz w:val="24"/>
          <w:szCs w:val="24"/>
        </w:rPr>
        <w:t xml:space="preserve">this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14</w:t>
      </w:r>
      <w:proofErr w:type="spellStart"/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proofErr w:type="spellEnd"/>
      <w:r>
        <w:rPr>
          <w:rFonts w:ascii="Courier New" w:eastAsia="Courier New" w:hAnsi="Courier New" w:cs="Courier New"/>
          <w:spacing w:val="61"/>
          <w:position w:val="8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day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of April, 2016.</w:t>
      </w:r>
    </w:p>
    <w:p w14:paraId="24F173F6" w14:textId="77777777" w:rsidR="00AA3FF7" w:rsidRDefault="00AA3FF7">
      <w:pPr>
        <w:spacing w:before="18" w:line="200" w:lineRule="exact"/>
      </w:pPr>
    </w:p>
    <w:p w14:paraId="5DFA7C55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GLAZER,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MAURER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&amp;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PETERSON,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P.C.</w:t>
      </w:r>
    </w:p>
    <w:p w14:paraId="6D80AC28" w14:textId="77777777" w:rsidR="00AA3FF7" w:rsidRDefault="00AA3FF7">
      <w:pPr>
        <w:spacing w:before="18" w:line="200" w:lineRule="exact"/>
      </w:pPr>
    </w:p>
    <w:p w14:paraId="7C596E38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</w:p>
    <w:p w14:paraId="0DE64592" w14:textId="77777777" w:rsidR="00AA3FF7" w:rsidRDefault="00AA3FF7">
      <w:pPr>
        <w:spacing w:before="2" w:line="220" w:lineRule="exact"/>
        <w:rPr>
          <w:sz w:val="22"/>
          <w:szCs w:val="22"/>
        </w:rPr>
      </w:pPr>
    </w:p>
    <w:p w14:paraId="5607A2D1" w14:textId="77777777" w:rsidR="00AA3FF7" w:rsidRDefault="00BB536C">
      <w:pPr>
        <w:tabs>
          <w:tab w:val="left" w:pos="5700"/>
          <w:tab w:val="left" w:pos="10160"/>
        </w:tabs>
        <w:spacing w:line="240" w:lineRule="exact"/>
        <w:ind w:left="5700" w:right="75" w:hanging="559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  <w:u w:val="single" w:color="000000"/>
        </w:rPr>
        <w:t xml:space="preserve">  s/ David L. Robinson </w:t>
      </w:r>
      <w:r>
        <w:rPr>
          <w:rFonts w:ascii="Courier New" w:eastAsia="Courier New" w:hAnsi="Courier New" w:cs="Courier New"/>
          <w:sz w:val="24"/>
          <w:szCs w:val="24"/>
          <w:u w:val="single" w:color="000000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 David L. Robinson, OSB #115042</w:t>
      </w:r>
    </w:p>
    <w:p w14:paraId="7DFE0F47" w14:textId="77777777" w:rsidR="00AA3FF7" w:rsidRDefault="00BB536C">
      <w:pPr>
        <w:spacing w:line="260" w:lineRule="exact"/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21                                   </w:t>
      </w:r>
      <w:r>
        <w:rPr>
          <w:rFonts w:ascii="Courier New" w:eastAsia="Courier New" w:hAnsi="Courier New" w:cs="Courier New"/>
          <w:spacing w:val="127"/>
          <w:position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>Of attorneys for Plaintiff</w:t>
      </w:r>
    </w:p>
    <w:p w14:paraId="169D1174" w14:textId="77777777" w:rsidR="00AA3FF7" w:rsidRDefault="00AA3FF7">
      <w:pPr>
        <w:spacing w:before="18" w:line="200" w:lineRule="exact"/>
      </w:pPr>
    </w:p>
    <w:p w14:paraId="22B34FF5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22</w:t>
      </w:r>
    </w:p>
    <w:p w14:paraId="540F220D" w14:textId="77777777" w:rsidR="00AA3FF7" w:rsidRDefault="00AA3FF7">
      <w:pPr>
        <w:spacing w:before="18" w:line="200" w:lineRule="exact"/>
      </w:pPr>
    </w:p>
    <w:p w14:paraId="639A2177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</w:p>
    <w:p w14:paraId="2B02BCC8" w14:textId="77777777" w:rsidR="00AA3FF7" w:rsidRDefault="00AA3FF7">
      <w:pPr>
        <w:spacing w:before="18" w:line="200" w:lineRule="exact"/>
      </w:pPr>
    </w:p>
    <w:p w14:paraId="23110360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</w:p>
    <w:p w14:paraId="5EBB2E9F" w14:textId="77777777" w:rsidR="00AA3FF7" w:rsidRDefault="00AA3FF7">
      <w:pPr>
        <w:spacing w:before="18" w:line="200" w:lineRule="exact"/>
      </w:pPr>
    </w:p>
    <w:p w14:paraId="4DF8852B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</w:p>
    <w:p w14:paraId="5219A2AE" w14:textId="77777777" w:rsidR="00AA3FF7" w:rsidRDefault="00AA3FF7">
      <w:pPr>
        <w:spacing w:before="18" w:line="200" w:lineRule="exact"/>
      </w:pPr>
    </w:p>
    <w:p w14:paraId="3C82C1CE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26</w:t>
      </w:r>
    </w:p>
    <w:sectPr w:rsidR="00AA3FF7">
      <w:pgSz w:w="12240" w:h="15840"/>
      <w:pgMar w:top="1340" w:right="1180" w:bottom="280" w:left="780" w:header="0" w:footer="124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1FD8F" w14:textId="77777777" w:rsidR="00FF5060" w:rsidRDefault="00FF5060">
      <w:r>
        <w:separator/>
      </w:r>
    </w:p>
  </w:endnote>
  <w:endnote w:type="continuationSeparator" w:id="0">
    <w:p w14:paraId="74A9596B" w14:textId="77777777" w:rsidR="00FF5060" w:rsidRDefault="00FF5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64282D4" w14:textId="77777777" w:rsidR="00FF5060" w:rsidRDefault="00FF5060">
    <w:pPr>
      <w:spacing w:line="200" w:lineRule="exact"/>
    </w:pPr>
    <w:r>
      <w:pict w14:anchorId="3938A63E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71pt;margin-top:718.65pt;width:187.25pt;height:17.5pt;z-index:-251659264;mso-position-horizontal-relative:page;mso-position-vertical-relative:page" filled="f" stroked="f">
          <v:textbox inset="0,0,0,0">
            <w:txbxContent>
              <w:p w14:paraId="56ED7B4A" w14:textId="77777777" w:rsidR="00FF5060" w:rsidRDefault="00FF5060">
                <w:pPr>
                  <w:spacing w:before="6" w:line="220" w:lineRule="exact"/>
                  <w:ind w:left="20" w:right="-30"/>
                  <w:rPr>
                    <w:rFonts w:ascii="Courier New" w:eastAsia="Courier New" w:hAnsi="Courier New" w:cs="Courier New"/>
                  </w:rPr>
                </w:pPr>
                <w:r>
                  <w:rPr>
                    <w:rFonts w:ascii="Courier New" w:eastAsia="Courier New" w:hAnsi="Courier New" w:cs="Courier New"/>
                    <w:position w:val="1"/>
                  </w:rPr>
                  <w:t>Page</w:t>
                </w:r>
                <w:r>
                  <w:rPr>
                    <w:rFonts w:ascii="Courier New" w:eastAsia="Courier New" w:hAnsi="Courier New" w:cs="Courier New"/>
                    <w:spacing w:val="-5"/>
                    <w:position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 w:rsidR="001C68E4">
                  <w:rPr>
                    <w:rFonts w:ascii="Courier New" w:eastAsia="Courier New" w:hAnsi="Courier New" w:cs="Courier New"/>
                    <w:noProof/>
                    <w:position w:val="1"/>
                  </w:rPr>
                  <w:t>6</w:t>
                </w:r>
                <w:r>
                  <w:fldChar w:fldCharType="end"/>
                </w:r>
                <w:r>
                  <w:rPr>
                    <w:rFonts w:ascii="Courier New" w:eastAsia="Courier New" w:hAnsi="Courier New" w:cs="Courier New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—</w:t>
                </w:r>
                <w:r>
                  <w:rPr>
                    <w:rFonts w:ascii="Courier New" w:eastAsia="Courier New" w:hAnsi="Courier New" w:cs="Courier New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COMPLAINT</w:t>
                </w:r>
                <w:r>
                  <w:rPr>
                    <w:rFonts w:ascii="Courier New" w:eastAsia="Courier New" w:hAnsi="Courier New" w:cs="Courier New"/>
                    <w:spacing w:val="-11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(ORS</w:t>
                </w:r>
                <w:r>
                  <w:rPr>
                    <w:rFonts w:ascii="Courier New" w:eastAsia="Courier New" w:hAnsi="Courier New" w:cs="Courier New"/>
                    <w:spacing w:val="-5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20.080)</w:t>
                </w:r>
              </w:p>
              <w:p w14:paraId="6F9FB539" w14:textId="77777777" w:rsidR="00FF5060" w:rsidRDefault="00FF5060">
                <w:pPr>
                  <w:spacing w:line="100" w:lineRule="exact"/>
                  <w:ind w:left="20"/>
                  <w:rPr>
                    <w:rFonts w:ascii="Courier New" w:eastAsia="Courier New" w:hAnsi="Courier New" w:cs="Courier New"/>
                    <w:sz w:val="10"/>
                    <w:szCs w:val="10"/>
                  </w:rPr>
                </w:pP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G:\Clients</w:t>
                </w:r>
                <w:r>
                  <w:rPr>
                    <w:rFonts w:ascii="Courier New" w:eastAsia="Courier New" w:hAnsi="Courier New" w:cs="Courier New"/>
                    <w:spacing w:val="-6"/>
                    <w:position w:val="1"/>
                    <w:sz w:val="10"/>
                    <w:szCs w:val="10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--</w:t>
                </w:r>
                <w:r>
                  <w:rPr>
                    <w:rFonts w:ascii="Courier New" w:eastAsia="Courier New" w:hAnsi="Courier New" w:cs="Courier New"/>
                    <w:spacing w:val="-1"/>
                    <w:position w:val="1"/>
                    <w:sz w:val="10"/>
                    <w:szCs w:val="10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DLR\SPRR16001\Complaint</w:t>
                </w:r>
                <w:r>
                  <w:rPr>
                    <w:rFonts w:ascii="Courier New" w:eastAsia="Courier New" w:hAnsi="Courier New" w:cs="Courier New"/>
                    <w:spacing w:val="-14"/>
                    <w:position w:val="1"/>
                    <w:sz w:val="10"/>
                    <w:szCs w:val="10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20.080.wpd</w:t>
                </w:r>
              </w:p>
            </w:txbxContent>
          </v:textbox>
          <w10:wrap anchorx="page" anchory="page"/>
        </v:shape>
      </w:pict>
    </w:r>
    <w:r>
      <w:pict w14:anchorId="4D4E7BBA">
        <v:shape id="_x0000_s1025" type="#_x0000_t202" style="position:absolute;margin-left:189.55pt;margin-top:746.3pt;width:233pt;height:27.45pt;z-index:-251658240;mso-position-horizontal-relative:page;mso-position-vertical-relative:page" filled="f" stroked="f">
          <v:textbox inset="0,0,0,0">
            <w:txbxContent>
              <w:p w14:paraId="3C0C40D3" w14:textId="77777777" w:rsidR="00FF5060" w:rsidRDefault="00FF5060">
                <w:pPr>
                  <w:spacing w:line="180" w:lineRule="exact"/>
                  <w:ind w:left="44" w:right="46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GL</w:t>
                </w:r>
                <w:r>
                  <w:rPr>
                    <w:rFonts w:ascii="Arial" w:eastAsia="Arial" w:hAnsi="Arial" w:cs="Arial"/>
                    <w:b/>
                    <w:spacing w:val="-3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ZER, </w:t>
                </w:r>
                <w:r>
                  <w:rPr>
                    <w:rFonts w:ascii="Arial" w:eastAsia="Arial" w:hAnsi="Arial" w:cs="Arial"/>
                    <w:b/>
                    <w:spacing w:val="2"/>
                    <w:sz w:val="18"/>
                    <w:szCs w:val="1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pacing w:val="-3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URER &amp; PETERSON, P.C., </w:t>
                </w:r>
                <w:r>
                  <w:rPr>
                    <w:rFonts w:ascii="Arial" w:eastAsia="Arial" w:hAnsi="Arial" w:cs="Arial"/>
                    <w:b/>
                    <w:spacing w:val="-2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tt</w:t>
                </w:r>
                <w:r>
                  <w:rPr>
                    <w:rFonts w:ascii="Arial" w:eastAsia="Arial" w:hAnsi="Arial" w:cs="Arial"/>
                    <w:b/>
                    <w:spacing w:val="-3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6"/>
                    <w:sz w:val="14"/>
                    <w:szCs w:val="14"/>
                  </w:rPr>
                  <w:t>y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-7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at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4"/>
                    <w:w w:val="99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b/>
                    <w:w w:val="99"/>
                    <w:sz w:val="14"/>
                    <w:szCs w:val="14"/>
                  </w:rPr>
                  <w:t>aw</w:t>
                </w:r>
              </w:p>
              <w:p w14:paraId="3D1FAC47" w14:textId="77777777" w:rsidR="00FF5060" w:rsidRDefault="00FF5060">
                <w:pPr>
                  <w:spacing w:before="5"/>
                  <w:ind w:left="513" w:right="504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sz w:val="14"/>
                    <w:szCs w:val="14"/>
                  </w:rPr>
                  <w:t>4500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Kruse</w:t>
                </w:r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4"/>
                    <w:szCs w:val="14"/>
                  </w:rPr>
                  <w:t>W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spacing w:val="-5"/>
                    <w:sz w:val="14"/>
                    <w:szCs w:val="14"/>
                  </w:rPr>
                  <w:t>y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,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Suite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390,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La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k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Os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w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ego,</w:t>
                </w:r>
                <w:r>
                  <w:rPr>
                    <w:rFonts w:ascii="Arial" w:eastAsia="Arial" w:hAnsi="Arial" w:cs="Arial"/>
                    <w:spacing w:val="-6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Oregon</w:t>
                </w:r>
                <w:r>
                  <w:rPr>
                    <w:rFonts w:ascii="Arial" w:eastAsia="Arial" w:hAnsi="Arial" w:cs="Arial"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97035</w:t>
                </w:r>
              </w:p>
              <w:p w14:paraId="03210088" w14:textId="77777777" w:rsidR="00FF5060" w:rsidRDefault="00FF5060">
                <w:pPr>
                  <w:spacing w:before="2"/>
                  <w:ind w:left="-10" w:right="-10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sz w:val="14"/>
                    <w:szCs w:val="14"/>
                  </w:rPr>
                  <w:t>Phone:</w:t>
                </w:r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503-635-8801;</w:t>
                </w:r>
                <w:r>
                  <w:rPr>
                    <w:rFonts w:ascii="Arial" w:eastAsia="Arial" w:hAnsi="Arial" w:cs="Arial"/>
                    <w:spacing w:val="-9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1"/>
                    <w:sz w:val="14"/>
                    <w:szCs w:val="14"/>
                  </w:rPr>
                  <w:t>F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x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: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503-635-1108;</w:t>
                </w:r>
                <w:r>
                  <w:rPr>
                    <w:rFonts w:ascii="Arial" w:eastAsia="Arial" w:hAnsi="Arial" w:cs="Arial"/>
                    <w:spacing w:val="-9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E-</w:t>
                </w:r>
                <w:r>
                  <w:rPr>
                    <w:rFonts w:ascii="Arial" w:eastAsia="Arial" w:hAnsi="Arial" w:cs="Arial"/>
                    <w:spacing w:val="-7"/>
                    <w:sz w:val="14"/>
                    <w:szCs w:val="14"/>
                  </w:rPr>
                  <w:t>m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ail:</w:t>
                </w:r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hyperlink r:id="rId1">
                  <w:r>
                    <w:rPr>
                      <w:rFonts w:ascii="Arial" w:eastAsia="Arial" w:hAnsi="Arial" w:cs="Arial"/>
                      <w:w w:val="99"/>
                      <w:sz w:val="14"/>
                      <w:szCs w:val="14"/>
                    </w:rPr>
                    <w:t>peter@g</w:t>
                  </w:r>
                  <w:r>
                    <w:rPr>
                      <w:rFonts w:ascii="Arial" w:eastAsia="Arial" w:hAnsi="Arial" w:cs="Arial"/>
                      <w:spacing w:val="-2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rFonts w:ascii="Arial" w:eastAsia="Arial" w:hAnsi="Arial" w:cs="Arial"/>
                      <w:w w:val="99"/>
                      <w:sz w:val="14"/>
                      <w:szCs w:val="14"/>
                    </w:rPr>
                    <w:t>pla</w:t>
                  </w:r>
                  <w:r>
                    <w:rPr>
                      <w:rFonts w:ascii="Arial" w:eastAsia="Arial" w:hAnsi="Arial" w:cs="Arial"/>
                      <w:spacing w:val="-3"/>
                      <w:w w:val="99"/>
                      <w:sz w:val="14"/>
                      <w:szCs w:val="14"/>
                    </w:rPr>
                    <w:t>w</w:t>
                  </w:r>
                  <w:r>
                    <w:rPr>
                      <w:rFonts w:ascii="Arial" w:eastAsia="Arial" w:hAnsi="Arial" w:cs="Arial"/>
                      <w:spacing w:val="-5"/>
                      <w:w w:val="99"/>
                      <w:sz w:val="14"/>
                      <w:szCs w:val="14"/>
                    </w:rPr>
                    <w:t>y</w:t>
                  </w:r>
                  <w:r>
                    <w:rPr>
                      <w:rFonts w:ascii="Arial" w:eastAsia="Arial" w:hAnsi="Arial" w:cs="Arial"/>
                      <w:w w:val="99"/>
                      <w:sz w:val="14"/>
                      <w:szCs w:val="14"/>
                    </w:rPr>
                    <w:t>ers.com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1D872" w14:textId="77777777" w:rsidR="00FF5060" w:rsidRDefault="00FF5060">
      <w:r>
        <w:separator/>
      </w:r>
    </w:p>
  </w:footnote>
  <w:footnote w:type="continuationSeparator" w:id="0">
    <w:p w14:paraId="751658BB" w14:textId="77777777" w:rsidR="00FF5060" w:rsidRDefault="00FF5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A0974"/>
    <w:multiLevelType w:val="multilevel"/>
    <w:tmpl w:val="9F3E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10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3FF7"/>
    <w:rsid w:val="000019E3"/>
    <w:rsid w:val="00025DBE"/>
    <w:rsid w:val="0008658D"/>
    <w:rsid w:val="00135B9C"/>
    <w:rsid w:val="00180082"/>
    <w:rsid w:val="00195A9F"/>
    <w:rsid w:val="001C68E4"/>
    <w:rsid w:val="003133BE"/>
    <w:rsid w:val="00342D92"/>
    <w:rsid w:val="003474F1"/>
    <w:rsid w:val="00390D38"/>
    <w:rsid w:val="00463310"/>
    <w:rsid w:val="006522E1"/>
    <w:rsid w:val="006D4A29"/>
    <w:rsid w:val="00791990"/>
    <w:rsid w:val="009126A5"/>
    <w:rsid w:val="00917AE1"/>
    <w:rsid w:val="009A31E3"/>
    <w:rsid w:val="00A632C2"/>
    <w:rsid w:val="00AA3FF7"/>
    <w:rsid w:val="00AB375C"/>
    <w:rsid w:val="00AC4B3C"/>
    <w:rsid w:val="00AD4A46"/>
    <w:rsid w:val="00AD7D14"/>
    <w:rsid w:val="00BB536C"/>
    <w:rsid w:val="00C61F25"/>
    <w:rsid w:val="00D20C1D"/>
    <w:rsid w:val="00D32B95"/>
    <w:rsid w:val="00D355BA"/>
    <w:rsid w:val="00D7091E"/>
    <w:rsid w:val="00E51ADB"/>
    <w:rsid w:val="00F0577D"/>
    <w:rsid w:val="00F91F63"/>
    <w:rsid w:val="00FA44E8"/>
    <w:rsid w:val="00FD05AA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3028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eter@gmplawy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1023</Words>
  <Characters>5832</Characters>
  <Application>Microsoft Macintosh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Kroyer</cp:lastModifiedBy>
  <cp:revision>28</cp:revision>
  <cp:lastPrinted>2017-11-09T01:01:00Z</cp:lastPrinted>
  <dcterms:created xsi:type="dcterms:W3CDTF">2017-11-10T05:47:00Z</dcterms:created>
  <dcterms:modified xsi:type="dcterms:W3CDTF">2017-11-11T03:54:00Z</dcterms:modified>
</cp:coreProperties>
</file>