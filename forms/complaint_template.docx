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2C62C4" w14:textId="77777777" w:rsidR="00AA3FF7" w:rsidRDefault="00917AE1">
      <w:pPr>
        <w:spacing w:before="70"/>
        <w:ind w:left="4561" w:right="3961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4/14/2016 9:09:45 AM</w:t>
      </w:r>
    </w:p>
    <w:p w14:paraId="26D5C1BC" w14:textId="77777777" w:rsidR="00AA3FF7" w:rsidRDefault="00917AE1">
      <w:pPr>
        <w:spacing w:line="180" w:lineRule="exact"/>
        <w:ind w:left="4926" w:right="4326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>16CV12155</w:t>
      </w:r>
    </w:p>
    <w:p w14:paraId="71761C8A" w14:textId="77777777" w:rsidR="00AA3FF7" w:rsidRDefault="00AA3FF7">
      <w:pPr>
        <w:spacing w:before="4" w:line="180" w:lineRule="exact"/>
        <w:rPr>
          <w:sz w:val="18"/>
          <w:szCs w:val="18"/>
        </w:rPr>
      </w:pPr>
    </w:p>
    <w:p w14:paraId="5B31D2C4" w14:textId="77777777" w:rsidR="00AA3FF7" w:rsidRDefault="00AA3FF7">
      <w:pPr>
        <w:spacing w:line="200" w:lineRule="exact"/>
      </w:pPr>
    </w:p>
    <w:p w14:paraId="216F9421" w14:textId="77777777" w:rsidR="00AA3FF7" w:rsidRDefault="00AA3FF7">
      <w:pPr>
        <w:spacing w:line="200" w:lineRule="exact"/>
      </w:pPr>
    </w:p>
    <w:p w14:paraId="5092712E" w14:textId="77777777" w:rsidR="00AA3FF7" w:rsidRDefault="00AA3FF7">
      <w:pPr>
        <w:spacing w:line="200" w:lineRule="exact"/>
      </w:pPr>
    </w:p>
    <w:p w14:paraId="1D0CDE96" w14:textId="77777777" w:rsidR="00AA3FF7" w:rsidRDefault="00917AE1">
      <w:pPr>
        <w:spacing w:before="44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</w:t>
      </w:r>
    </w:p>
    <w:p w14:paraId="11C3D10D" w14:textId="77777777" w:rsidR="00AA3FF7" w:rsidRDefault="00AA3FF7">
      <w:pPr>
        <w:spacing w:before="18" w:line="200" w:lineRule="exact"/>
      </w:pPr>
    </w:p>
    <w:p w14:paraId="203787D0" w14:textId="77777777" w:rsidR="00AA3FF7" w:rsidRDefault="00917AE1">
      <w:pPr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</w:t>
      </w:r>
    </w:p>
    <w:p w14:paraId="0D61F0DC" w14:textId="77777777" w:rsidR="00AA3FF7" w:rsidRDefault="00AA3FF7">
      <w:pPr>
        <w:spacing w:before="18" w:line="200" w:lineRule="exact"/>
      </w:pPr>
    </w:p>
    <w:p w14:paraId="0161E78A" w14:textId="77777777" w:rsidR="00AA3FF7" w:rsidRDefault="00917AE1">
      <w:pPr>
        <w:spacing w:line="240" w:lineRule="exact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3</w:t>
      </w:r>
    </w:p>
    <w:p w14:paraId="23FC54C7" w14:textId="77777777" w:rsidR="00AA3FF7" w:rsidRDefault="00AA3FF7">
      <w:pPr>
        <w:spacing w:before="10" w:line="180" w:lineRule="exact"/>
        <w:rPr>
          <w:sz w:val="18"/>
          <w:szCs w:val="18"/>
        </w:rPr>
      </w:pPr>
    </w:p>
    <w:p w14:paraId="224D2040" w14:textId="5937EB82" w:rsidR="00AA3FF7" w:rsidRDefault="00917AE1">
      <w:pPr>
        <w:spacing w:before="44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 THE CIRC</w:t>
      </w:r>
      <w:r w:rsidR="00AD7D14">
        <w:rPr>
          <w:rFonts w:ascii="Courier New" w:eastAsia="Courier New" w:hAnsi="Courier New" w:cs="Courier New"/>
          <w:sz w:val="24"/>
          <w:szCs w:val="24"/>
        </w:rPr>
        <w:t xml:space="preserve">UIT COURT OF THE STATE OF </w:t>
      </w:r>
      <w:r w:rsidR="00C56F37">
        <w:rPr>
          <w:rFonts w:ascii="Courier New" w:eastAsia="Courier New" w:hAnsi="Courier New" w:cs="Courier New"/>
          <w:sz w:val="24"/>
          <w:szCs w:val="24"/>
        </w:rPr>
        <w:t>OREGON</w:t>
      </w:r>
      <w:bookmarkStart w:id="0" w:name="_GoBack"/>
      <w:bookmarkEnd w:id="0"/>
    </w:p>
    <w:p w14:paraId="03DB00F2" w14:textId="77777777" w:rsidR="00AA3FF7" w:rsidRDefault="00AA3FF7">
      <w:pPr>
        <w:spacing w:before="18" w:line="200" w:lineRule="exact"/>
      </w:pPr>
    </w:p>
    <w:p w14:paraId="03BFFCE7" w14:textId="77777777" w:rsidR="00AA3FF7" w:rsidRDefault="00917AE1">
      <w:pPr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5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OR THE COUNTY OF MULTNOMAH</w:t>
      </w:r>
    </w:p>
    <w:p w14:paraId="7755CF7E" w14:textId="77777777" w:rsidR="00AA3FF7" w:rsidRDefault="00AA3FF7">
      <w:pPr>
        <w:spacing w:before="18" w:line="200" w:lineRule="exact"/>
      </w:pPr>
    </w:p>
    <w:p w14:paraId="3206055B" w14:textId="77777777" w:rsidR="00AA3FF7" w:rsidRDefault="00917AE1">
      <w:pPr>
        <w:spacing w:line="240" w:lineRule="exact"/>
        <w:ind w:left="28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6</w:t>
      </w:r>
    </w:p>
    <w:p w14:paraId="2C083792" w14:textId="77777777" w:rsidR="00AA3FF7" w:rsidRDefault="00AA3FF7">
      <w:pPr>
        <w:spacing w:before="10" w:line="180" w:lineRule="exact"/>
        <w:rPr>
          <w:sz w:val="18"/>
          <w:szCs w:val="18"/>
        </w:rPr>
        <w:sectPr w:rsidR="00AA3FF7">
          <w:footerReference w:type="default" r:id="rId8"/>
          <w:pgSz w:w="12240" w:h="15840"/>
          <w:pgMar w:top="160" w:right="1340" w:bottom="280" w:left="740" w:header="0" w:footer="1246" w:gutter="0"/>
          <w:pgNumType w:start="1"/>
          <w:cols w:space="720"/>
        </w:sectPr>
      </w:pPr>
    </w:p>
    <w:p w14:paraId="5248A8C4" w14:textId="77777777" w:rsidR="00AA3FF7" w:rsidRDefault="00917AE1">
      <w:pPr>
        <w:spacing w:before="44"/>
        <w:ind w:left="285" w:right="-5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 w:rsidR="00135B9C">
        <w:rPr>
          <w:rFonts w:ascii="Courier New" w:eastAsia="Courier New" w:hAnsi="Courier New" w:cs="Courier New"/>
          <w:sz w:val="24"/>
          <w:szCs w:val="24"/>
        </w:rPr>
        <w:t xml:space="preserve">RICHARD </w:t>
      </w:r>
      <w:r>
        <w:rPr>
          <w:rFonts w:ascii="Courier New" w:eastAsia="Courier New" w:hAnsi="Courier New" w:cs="Courier New"/>
          <w:sz w:val="24"/>
          <w:szCs w:val="24"/>
        </w:rPr>
        <w:t>SPRING,</w:t>
      </w:r>
    </w:p>
    <w:p w14:paraId="76DDBA10" w14:textId="214D0A2F" w:rsidR="00DE74B5" w:rsidRPr="00DE74B5" w:rsidRDefault="00917AE1">
      <w:pPr>
        <w:spacing w:before="44" w:line="260" w:lineRule="exact"/>
        <w:rPr>
          <w:rFonts w:ascii="Courier New" w:eastAsia="Courier New" w:hAnsi="Courier New" w:cs="Courier New"/>
          <w:position w:val="1"/>
          <w:sz w:val="24"/>
          <w:szCs w:val="24"/>
        </w:rPr>
      </w:pPr>
      <w:r>
        <w:br w:type="column"/>
      </w:r>
      <w:r>
        <w:rPr>
          <w:rFonts w:ascii="Courier New" w:eastAsia="Courier New" w:hAnsi="Courier New" w:cs="Courier New"/>
          <w:position w:val="1"/>
          <w:sz w:val="24"/>
          <w:szCs w:val="24"/>
        </w:rPr>
        <w:lastRenderedPageBreak/>
        <w:t>)</w:t>
      </w:r>
      <w:r>
        <w:rPr>
          <w:rFonts w:ascii="Courier New" w:eastAsia="Courier New" w:hAnsi="Courier New" w:cs="Courier New"/>
          <w:spacing w:val="127"/>
          <w:position w:val="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1"/>
          <w:sz w:val="24"/>
          <w:szCs w:val="24"/>
        </w:rPr>
        <w:t>No.</w:t>
      </w:r>
      <w:r w:rsidR="005E3A5A">
        <w:rPr>
          <w:rFonts w:ascii="Courier New" w:eastAsia="Courier New" w:hAnsi="Courier New" w:cs="Courier New"/>
          <w:position w:val="1"/>
          <w:sz w:val="24"/>
          <w:szCs w:val="24"/>
        </w:rPr>
        <w:t xml:space="preserve"> </w:t>
      </w:r>
      <w:r w:rsidR="006C6F9E">
        <w:rPr>
          <w:rFonts w:ascii="Courier New" w:eastAsia="Courier New" w:hAnsi="Courier New" w:cs="Courier New"/>
          <w:position w:val="1"/>
          <w:sz w:val="24"/>
          <w:szCs w:val="24"/>
        </w:rPr>
        <w:t>123456-</w:t>
      </w:r>
      <w:r w:rsidR="00DE74B5">
        <w:rPr>
          <w:rFonts w:ascii="Courier New" w:eastAsia="Courier New" w:hAnsi="Courier New" w:cs="Courier New"/>
          <w:position w:val="1"/>
          <w:sz w:val="24"/>
          <w:szCs w:val="24"/>
        </w:rPr>
        <w:t>123</w:t>
      </w:r>
    </w:p>
    <w:p w14:paraId="54EF14AB" w14:textId="77777777" w:rsidR="00AA3FF7" w:rsidRDefault="00917AE1">
      <w:pPr>
        <w:spacing w:line="220" w:lineRule="exact"/>
        <w:rPr>
          <w:rFonts w:ascii="Courier New" w:eastAsia="Courier New" w:hAnsi="Courier New" w:cs="Courier New"/>
          <w:sz w:val="24"/>
          <w:szCs w:val="24"/>
        </w:rPr>
        <w:sectPr w:rsidR="00AA3FF7">
          <w:type w:val="continuous"/>
          <w:pgSz w:w="12240" w:h="15840"/>
          <w:pgMar w:top="160" w:right="1340" w:bottom="280" w:left="740" w:header="720" w:footer="720" w:gutter="0"/>
          <w:cols w:num="2" w:space="720" w:equalWidth="0">
            <w:col w:w="3292" w:space="2032"/>
            <w:col w:w="4836"/>
          </w:cols>
        </w:sectPr>
      </w:pPr>
      <w:r>
        <w:rPr>
          <w:rFonts w:ascii="Courier New" w:eastAsia="Courier New" w:hAnsi="Courier New" w:cs="Courier New"/>
          <w:position w:val="1"/>
          <w:sz w:val="24"/>
          <w:szCs w:val="24"/>
        </w:rPr>
        <w:t>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"/>
        <w:gridCol w:w="4608"/>
        <w:gridCol w:w="4784"/>
      </w:tblGrid>
      <w:tr w:rsidR="00AA3FF7" w14:paraId="6F694030" w14:textId="77777777">
        <w:trPr>
          <w:trHeight w:hRule="exact" w:val="249"/>
        </w:trPr>
        <w:tc>
          <w:tcPr>
            <w:tcW w:w="464" w:type="dxa"/>
            <w:vMerge w:val="restart"/>
            <w:tcBorders>
              <w:top w:val="nil"/>
              <w:left w:val="nil"/>
              <w:right w:val="nil"/>
            </w:tcBorders>
          </w:tcPr>
          <w:p w14:paraId="72F8BD82" w14:textId="77777777" w:rsidR="00AA3FF7" w:rsidRDefault="00917AE1">
            <w:pPr>
              <w:spacing w:line="260" w:lineRule="exact"/>
              <w:ind w:left="18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lastRenderedPageBreak/>
              <w:t>8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4B8B18D1" w14:textId="77777777" w:rsidR="00AA3FF7" w:rsidRDefault="00917AE1">
            <w:pPr>
              <w:spacing w:line="240" w:lineRule="exact"/>
              <w:ind w:left="229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Plaintiff,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3243D5AE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COMPLAINT</w:t>
            </w:r>
          </w:p>
        </w:tc>
      </w:tr>
      <w:tr w:rsidR="00AA3FF7" w14:paraId="17DF08F1" w14:textId="77777777">
        <w:trPr>
          <w:trHeight w:hRule="exact" w:val="245"/>
        </w:trPr>
        <w:tc>
          <w:tcPr>
            <w:tcW w:w="464" w:type="dxa"/>
            <w:vMerge/>
            <w:tcBorders>
              <w:left w:val="nil"/>
              <w:bottom w:val="nil"/>
              <w:right w:val="nil"/>
            </w:tcBorders>
          </w:tcPr>
          <w:p w14:paraId="33D05252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59F2E862" w14:textId="77777777" w:rsidR="00AA3FF7" w:rsidRDefault="00AA3FF7"/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6C9D436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(Personal Injury; ORS 20.080)</w:t>
            </w:r>
          </w:p>
        </w:tc>
      </w:tr>
      <w:tr w:rsidR="00AA3FF7" w14:paraId="6E978227" w14:textId="77777777">
        <w:trPr>
          <w:trHeight w:hRule="exact" w:val="24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6266B98D" w14:textId="77777777" w:rsidR="00AA3FF7" w:rsidRDefault="00917AE1">
            <w:pPr>
              <w:spacing w:line="240" w:lineRule="exact"/>
              <w:ind w:left="184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9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19E93250" w14:textId="77777777" w:rsidR="00AA3FF7" w:rsidRDefault="00917AE1">
            <w:pPr>
              <w:spacing w:line="240" w:lineRule="exact"/>
              <w:ind w:left="85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v.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223BE39B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</w:p>
        </w:tc>
      </w:tr>
      <w:tr w:rsidR="00AA3FF7" w14:paraId="2BF11260" w14:textId="77777777">
        <w:trPr>
          <w:trHeight w:hRule="exact" w:val="24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456911FF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AE438FA" w14:textId="77777777" w:rsidR="00AA3FF7" w:rsidRDefault="00AA3FF7"/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06ACAC0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Subject to Mandatory</w:t>
            </w:r>
          </w:p>
        </w:tc>
      </w:tr>
      <w:tr w:rsidR="00AA3FF7" w14:paraId="6AD6CEA1" w14:textId="77777777">
        <w:trPr>
          <w:trHeight w:hRule="exact" w:val="24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5A5AB28F" w14:textId="77777777" w:rsidR="00AA3FF7" w:rsidRDefault="00917AE1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10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480EEF0" w14:textId="77777777" w:rsidR="00AA3FF7" w:rsidRDefault="00917AE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DENISE LANDERS; WHOLE FOODS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415B68F8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Arbitration</w:t>
            </w:r>
          </w:p>
        </w:tc>
      </w:tr>
      <w:tr w:rsidR="00AA3FF7" w14:paraId="6E4912E2" w14:textId="77777777">
        <w:trPr>
          <w:trHeight w:hRule="exact" w:val="24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4DC1DCD7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214202BE" w14:textId="77777777" w:rsidR="00AA3FF7" w:rsidRDefault="00917AE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MARKET PACIFIC NORTHWEST, INC.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7C6FF64E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</w:p>
        </w:tc>
      </w:tr>
      <w:tr w:rsidR="00AA3FF7" w14:paraId="071638DC" w14:textId="77777777">
        <w:trPr>
          <w:trHeight w:hRule="exact" w:val="246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04664E62" w14:textId="77777777" w:rsidR="00AA3FF7" w:rsidRDefault="00917AE1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11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63D9B6D4" w14:textId="77777777" w:rsidR="00AA3FF7" w:rsidRDefault="00917AE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(doing business as Whole Food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3247C9D2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position w:val="1"/>
                <w:sz w:val="24"/>
                <w:szCs w:val="24"/>
              </w:rPr>
              <w:t>JURY TRIAL REQUESTED</w:t>
            </w:r>
          </w:p>
        </w:tc>
      </w:tr>
      <w:tr w:rsidR="00AA3FF7" w14:paraId="7D6EB66F" w14:textId="77777777">
        <w:trPr>
          <w:trHeight w:hRule="exact" w:val="24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7A9012E8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043236F6" w14:textId="77777777" w:rsidR="00AA3FF7" w:rsidRDefault="00917AE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Market), a foreign business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15732568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</w:p>
        </w:tc>
      </w:tr>
      <w:tr w:rsidR="00AA3FF7" w14:paraId="4A266EA7" w14:textId="77777777">
        <w:trPr>
          <w:trHeight w:hRule="exact" w:val="24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1B59AE3F" w14:textId="77777777" w:rsidR="00AA3FF7" w:rsidRDefault="00917AE1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12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5A7E6C58" w14:textId="77777777" w:rsidR="00AA3FF7" w:rsidRDefault="00917AE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corporation; and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3F0F546B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Amount claimed: $10,000</w:t>
            </w:r>
          </w:p>
        </w:tc>
      </w:tr>
      <w:tr w:rsidR="00AA3FF7" w14:paraId="1D5A9066" w14:textId="77777777">
        <w:trPr>
          <w:trHeight w:hRule="exact" w:val="245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3F6FD815" w14:textId="77777777" w:rsidR="00AA3FF7" w:rsidRDefault="00AA3FF7"/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40C1682F" w14:textId="77777777" w:rsidR="00AA3FF7" w:rsidRDefault="00917AE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ELLIOTT ASSOCIATES, INC., a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6C6A2A6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spacing w:val="127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position w:val="1"/>
                <w:sz w:val="24"/>
                <w:szCs w:val="24"/>
              </w:rPr>
              <w:t>(aggregate)</w:t>
            </w:r>
          </w:p>
        </w:tc>
      </w:tr>
      <w:tr w:rsidR="00AA3FF7" w14:paraId="4C98139B" w14:textId="77777777">
        <w:trPr>
          <w:trHeight w:hRule="exact" w:val="260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36626795" w14:textId="77777777" w:rsidR="00AA3FF7" w:rsidRDefault="00917AE1">
            <w:pPr>
              <w:spacing w:line="240" w:lineRule="exact"/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13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782C8063" w14:textId="77777777" w:rsidR="00AA3FF7" w:rsidRDefault="00917AE1">
            <w:pPr>
              <w:spacing w:line="240" w:lineRule="exact"/>
              <w:ind w:left="13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domestic business corporation,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5E465E2F" w14:textId="77777777" w:rsidR="00AA3FF7" w:rsidRDefault="00917AE1">
            <w:pPr>
              <w:spacing w:line="240" w:lineRule="exact"/>
              <w:ind w:left="152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)</w:t>
            </w:r>
          </w:p>
        </w:tc>
      </w:tr>
      <w:tr w:rsidR="00AA3FF7" w14:paraId="0098944A" w14:textId="77777777">
        <w:trPr>
          <w:trHeight w:hRule="exact" w:val="572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14:paraId="0134F5AF" w14:textId="77777777" w:rsidR="00AA3FF7" w:rsidRDefault="00AA3FF7">
            <w:pPr>
              <w:spacing w:before="15" w:line="200" w:lineRule="exact"/>
            </w:pPr>
          </w:p>
          <w:p w14:paraId="67C1DBEA" w14:textId="77777777" w:rsidR="00AA3FF7" w:rsidRDefault="00917AE1">
            <w:pPr>
              <w:ind w:left="4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131E99B2" w14:textId="77777777" w:rsidR="00AA3FF7" w:rsidRDefault="00AA3FF7">
            <w:pPr>
              <w:spacing w:before="15" w:line="200" w:lineRule="exact"/>
            </w:pPr>
          </w:p>
          <w:p w14:paraId="17FB0002" w14:textId="77777777" w:rsidR="00AA3FF7" w:rsidRDefault="00917AE1">
            <w:pPr>
              <w:ind w:left="2296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Defendants.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14:paraId="133C0500" w14:textId="77777777" w:rsidR="00AA3FF7" w:rsidRDefault="00917AE1">
            <w:pPr>
              <w:spacing w:before="4"/>
              <w:ind w:left="568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Fee</w:t>
            </w:r>
            <w:r>
              <w:rPr>
                <w:rFonts w:ascii="Courier New" w:eastAsia="Courier New" w:hAnsi="Courier New" w:cs="Courier New"/>
                <w:spacing w:val="-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Authority:</w:t>
            </w:r>
            <w:r>
              <w:rPr>
                <w:rFonts w:ascii="Courier New" w:eastAsia="Courier New" w:hAnsi="Courier New" w:cs="Courier New"/>
                <w:spacing w:val="-12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ORS</w:t>
            </w:r>
            <w:r>
              <w:rPr>
                <w:rFonts w:ascii="Courier New" w:eastAsia="Courier New" w:hAnsi="Courier New" w:cs="Courier New"/>
                <w:spacing w:val="-4"/>
              </w:rPr>
              <w:t xml:space="preserve"> </w:t>
            </w:r>
            <w:r>
              <w:rPr>
                <w:rFonts w:ascii="Courier New" w:eastAsia="Courier New" w:hAnsi="Courier New" w:cs="Courier New"/>
              </w:rPr>
              <w:t>21.160(1)(a)</w:t>
            </w:r>
          </w:p>
        </w:tc>
      </w:tr>
    </w:tbl>
    <w:p w14:paraId="787D92B4" w14:textId="77777777" w:rsidR="00AA3FF7" w:rsidRDefault="00AA3FF7">
      <w:pPr>
        <w:spacing w:before="3" w:line="120" w:lineRule="exact"/>
        <w:rPr>
          <w:sz w:val="13"/>
          <w:szCs w:val="13"/>
        </w:rPr>
      </w:pPr>
    </w:p>
    <w:p w14:paraId="0471E999" w14:textId="756E4FAF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Plaintiff </w:t>
      </w:r>
      <w:r w:rsidR="003133BE">
        <w:rPr>
          <w:rFonts w:ascii="Courier New" w:eastAsia="Courier New" w:hAnsi="Courier New" w:cs="Courier New"/>
          <w:sz w:val="24"/>
          <w:szCs w:val="24"/>
        </w:rPr>
        <w:t>RICHARD</w:t>
      </w:r>
      <w:r>
        <w:rPr>
          <w:rFonts w:ascii="Courier New" w:eastAsia="Courier New" w:hAnsi="Courier New" w:cs="Courier New"/>
          <w:sz w:val="24"/>
          <w:szCs w:val="24"/>
        </w:rPr>
        <w:t xml:space="preserve"> SPRING alleges:</w:t>
      </w:r>
    </w:p>
    <w:p w14:paraId="211B484F" w14:textId="77777777" w:rsidR="00AA3FF7" w:rsidRDefault="00AA3FF7">
      <w:pPr>
        <w:spacing w:before="18" w:line="200" w:lineRule="exact"/>
      </w:pPr>
    </w:p>
    <w:p w14:paraId="2EB1BB3E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16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b/>
          <w:sz w:val="24"/>
          <w:szCs w:val="24"/>
        </w:rPr>
        <w:t>irst Claim for Relief</w:t>
      </w:r>
    </w:p>
    <w:p w14:paraId="73690A5E" w14:textId="77777777" w:rsidR="00AA3FF7" w:rsidRDefault="00AA3FF7">
      <w:pPr>
        <w:spacing w:before="18" w:line="200" w:lineRule="exact"/>
      </w:pPr>
    </w:p>
    <w:p w14:paraId="1FBFB7FA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pacing w:val="-1"/>
          <w:sz w:val="24"/>
          <w:szCs w:val="24"/>
        </w:rPr>
        <w:t>(</w:t>
      </w:r>
      <w:r>
        <w:rPr>
          <w:rFonts w:ascii="Courier New" w:eastAsia="Courier New" w:hAnsi="Courier New" w:cs="Courier New"/>
          <w:b/>
          <w:sz w:val="24"/>
          <w:szCs w:val="24"/>
        </w:rPr>
        <w:t>Negligence - Landers)</w:t>
      </w:r>
    </w:p>
    <w:p w14:paraId="1901C72B" w14:textId="77777777" w:rsidR="00AA3FF7" w:rsidRDefault="00AA3FF7">
      <w:pPr>
        <w:spacing w:before="18" w:line="200" w:lineRule="exact"/>
      </w:pPr>
    </w:p>
    <w:p w14:paraId="74426BD3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1.</w:t>
      </w:r>
    </w:p>
    <w:p w14:paraId="332F6820" w14:textId="77777777" w:rsidR="00AA3FF7" w:rsidRDefault="00AA3FF7">
      <w:pPr>
        <w:spacing w:before="18" w:line="200" w:lineRule="exact"/>
      </w:pPr>
    </w:p>
    <w:p w14:paraId="3CBA71CF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19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Denise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Landers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57ACF866" w14:textId="77777777" w:rsidR="00AA3FF7" w:rsidRDefault="00AA3FF7">
      <w:pPr>
        <w:spacing w:before="18" w:line="200" w:lineRule="exact"/>
      </w:pPr>
    </w:p>
    <w:p w14:paraId="21C257F8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owner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dog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(“Nola”);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esides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Portland,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Multnomah</w:t>
      </w:r>
    </w:p>
    <w:p w14:paraId="37B582B0" w14:textId="77777777" w:rsidR="00AA3FF7" w:rsidRDefault="00AA3FF7">
      <w:pPr>
        <w:spacing w:before="18" w:line="200" w:lineRule="exact"/>
      </w:pPr>
    </w:p>
    <w:p w14:paraId="49635940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County, Oregon.</w:t>
      </w:r>
    </w:p>
    <w:p w14:paraId="0363D8C0" w14:textId="77777777" w:rsidR="00AA3FF7" w:rsidRDefault="00AA3FF7">
      <w:pPr>
        <w:spacing w:before="18" w:line="200" w:lineRule="exact"/>
      </w:pPr>
    </w:p>
    <w:p w14:paraId="287EF1D4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2.</w:t>
      </w:r>
    </w:p>
    <w:p w14:paraId="29100EB6" w14:textId="77777777" w:rsidR="00AA3FF7" w:rsidRDefault="00AA3FF7">
      <w:pPr>
        <w:spacing w:before="18" w:line="200" w:lineRule="exact"/>
      </w:pPr>
    </w:p>
    <w:p w14:paraId="68111489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23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MARKET</w:t>
      </w:r>
    </w:p>
    <w:p w14:paraId="724DC35A" w14:textId="77777777" w:rsidR="00AA3FF7" w:rsidRDefault="00AA3FF7">
      <w:pPr>
        <w:spacing w:before="18" w:line="200" w:lineRule="exact"/>
      </w:pPr>
    </w:p>
    <w:p w14:paraId="2C4C5001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PACIFIC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NORTHWEST,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NC.,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d/b/a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Market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(h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er</w:t>
      </w:r>
      <w:r>
        <w:rPr>
          <w:rFonts w:ascii="Courier New" w:eastAsia="Courier New" w:hAnsi="Courier New" w:cs="Courier New"/>
          <w:sz w:val="24"/>
          <w:szCs w:val="24"/>
        </w:rPr>
        <w:t>einafter</w:t>
      </w:r>
    </w:p>
    <w:p w14:paraId="06A5F708" w14:textId="77777777" w:rsidR="00AA3FF7" w:rsidRDefault="00AA3FF7">
      <w:pPr>
        <w:spacing w:before="18" w:line="200" w:lineRule="exact"/>
      </w:pPr>
    </w:p>
    <w:p w14:paraId="28029805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“Whole Foods”) was and is a foreign business entity authorized to</w:t>
      </w:r>
    </w:p>
    <w:p w14:paraId="068EAE71" w14:textId="77777777" w:rsidR="00AA3FF7" w:rsidRDefault="00AA3FF7">
      <w:pPr>
        <w:spacing w:before="18" w:line="200" w:lineRule="exact"/>
      </w:pPr>
    </w:p>
    <w:p w14:paraId="2AC6E87D" w14:textId="77777777" w:rsidR="00AA3FF7" w:rsidRDefault="00917AE1">
      <w:pPr>
        <w:ind w:left="141"/>
        <w:rPr>
          <w:rFonts w:ascii="Courier New" w:eastAsia="Courier New" w:hAnsi="Courier New" w:cs="Courier New"/>
          <w:sz w:val="24"/>
          <w:szCs w:val="24"/>
        </w:rPr>
        <w:sectPr w:rsidR="00AA3FF7">
          <w:type w:val="continuous"/>
          <w:pgSz w:w="12240" w:h="15840"/>
          <w:pgMar w:top="160" w:right="1340" w:bottom="280" w:left="740" w:header="720" w:footer="720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conduct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regon,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-1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wner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operator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</w:p>
    <w:p w14:paraId="2BD1C92C" w14:textId="77777777" w:rsidR="00AA3FF7" w:rsidRDefault="00917AE1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retail market on NE 15</w:t>
      </w:r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  <w:r>
        <w:rPr>
          <w:rFonts w:ascii="Courier New" w:eastAsia="Courier New" w:hAnsi="Courier New" w:cs="Courier New"/>
          <w:spacing w:val="61"/>
          <w:position w:val="8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Street in Portland, Oregon.</w:t>
      </w:r>
    </w:p>
    <w:p w14:paraId="2A1F5495" w14:textId="77777777" w:rsidR="00AA3FF7" w:rsidRDefault="00AA3FF7">
      <w:pPr>
        <w:spacing w:before="18" w:line="200" w:lineRule="exact"/>
      </w:pPr>
    </w:p>
    <w:p w14:paraId="0EFCA96E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3.</w:t>
      </w:r>
    </w:p>
    <w:p w14:paraId="0DFC9783" w14:textId="77777777" w:rsidR="00AA3FF7" w:rsidRDefault="00AA3FF7">
      <w:pPr>
        <w:spacing w:before="18" w:line="200" w:lineRule="exact"/>
      </w:pPr>
    </w:p>
    <w:p w14:paraId="2E4D390F" w14:textId="77777777" w:rsidR="00AA3FF7" w:rsidRDefault="00917AE1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fen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d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ELLIOTT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ASSOCIATES,</w:t>
      </w:r>
    </w:p>
    <w:p w14:paraId="6392BE54" w14:textId="77777777" w:rsidR="00AA3FF7" w:rsidRDefault="00AA3FF7">
      <w:pPr>
        <w:spacing w:before="18" w:line="200" w:lineRule="exact"/>
      </w:pPr>
    </w:p>
    <w:p w14:paraId="0F9C7A1B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Oregon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corporation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authorized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c</w:t>
      </w:r>
      <w:r>
        <w:rPr>
          <w:rFonts w:ascii="Courier New" w:eastAsia="Courier New" w:hAnsi="Courier New" w:cs="Courier New"/>
          <w:sz w:val="24"/>
          <w:szCs w:val="24"/>
        </w:rPr>
        <w:t>onduct</w:t>
      </w:r>
    </w:p>
    <w:p w14:paraId="01050C45" w14:textId="77777777" w:rsidR="00AA3FF7" w:rsidRDefault="00AA3FF7">
      <w:pPr>
        <w:spacing w:before="18" w:line="200" w:lineRule="exact"/>
      </w:pPr>
    </w:p>
    <w:p w14:paraId="39B457DB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reg</w:t>
      </w:r>
      <w:r>
        <w:rPr>
          <w:rFonts w:ascii="Courier New" w:eastAsia="Courier New" w:hAnsi="Courier New" w:cs="Courier New"/>
          <w:sz w:val="24"/>
          <w:szCs w:val="24"/>
        </w:rPr>
        <w:t>on,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owner,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operator,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manager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</w:p>
    <w:p w14:paraId="569B4D84" w14:textId="77777777" w:rsidR="00AA3FF7" w:rsidRDefault="00AA3FF7">
      <w:pPr>
        <w:spacing w:before="18" w:line="200" w:lineRule="exact"/>
      </w:pPr>
    </w:p>
    <w:p w14:paraId="1EF9A7E8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maintainer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certain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real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property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which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</w:p>
    <w:p w14:paraId="6AAB38C9" w14:textId="77777777" w:rsidR="00AA3FF7" w:rsidRDefault="00AA3FF7">
      <w:pPr>
        <w:spacing w:before="18" w:line="200" w:lineRule="exact"/>
      </w:pPr>
    </w:p>
    <w:p w14:paraId="45AE5820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operated a market (NE 15th St., Portland).</w:t>
      </w:r>
    </w:p>
    <w:p w14:paraId="4C77AD0C" w14:textId="77777777" w:rsidR="00AA3FF7" w:rsidRDefault="00AA3FF7">
      <w:pPr>
        <w:spacing w:before="18" w:line="200" w:lineRule="exact"/>
      </w:pPr>
    </w:p>
    <w:p w14:paraId="26369501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8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4.</w:t>
      </w:r>
    </w:p>
    <w:p w14:paraId="16FF1391" w14:textId="77777777" w:rsidR="00AA3FF7" w:rsidRDefault="00AA3FF7">
      <w:pPr>
        <w:spacing w:before="18" w:line="200" w:lineRule="exact"/>
      </w:pPr>
    </w:p>
    <w:p w14:paraId="529E7119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material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edestrian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near</w:t>
      </w:r>
    </w:p>
    <w:p w14:paraId="2365BA9A" w14:textId="77777777" w:rsidR="00AA3FF7" w:rsidRDefault="00AA3FF7">
      <w:pPr>
        <w:spacing w:before="18" w:line="200" w:lineRule="exact"/>
      </w:pPr>
    </w:p>
    <w:p w14:paraId="10B47CB7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store/market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perated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-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Foods.</w:t>
      </w:r>
    </w:p>
    <w:p w14:paraId="772138FE" w14:textId="77777777" w:rsidR="00AA3FF7" w:rsidRDefault="00AA3FF7">
      <w:pPr>
        <w:spacing w:before="18" w:line="200" w:lineRule="exact"/>
      </w:pPr>
    </w:p>
    <w:p w14:paraId="5094512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11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5.</w:t>
      </w:r>
    </w:p>
    <w:p w14:paraId="64FAEA36" w14:textId="77777777" w:rsidR="00AA3FF7" w:rsidRDefault="00AA3FF7">
      <w:pPr>
        <w:spacing w:before="18" w:line="200" w:lineRule="exact"/>
      </w:pPr>
    </w:p>
    <w:p w14:paraId="08F802A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At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times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ertinent,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</w:p>
    <w:p w14:paraId="2D8B26ED" w14:textId="77777777" w:rsidR="00AA3FF7" w:rsidRDefault="00AA3FF7">
      <w:pPr>
        <w:spacing w:before="18" w:line="200" w:lineRule="exact"/>
      </w:pPr>
    </w:p>
    <w:p w14:paraId="4E610C8B" w14:textId="77777777" w:rsidR="00AA3FF7" w:rsidRDefault="00917AE1">
      <w:pPr>
        <w:ind w:left="101"/>
        <w:rPr>
          <w:rFonts w:ascii="Courier New" w:eastAsia="Courier New" w:hAnsi="Courier New" w:cs="Courier New"/>
          <w:sz w:val="14"/>
          <w:szCs w:val="14"/>
        </w:rPr>
      </w:pPr>
      <w:r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commercial</w:t>
      </w:r>
      <w:r>
        <w:rPr>
          <w:rFonts w:ascii="Courier New" w:eastAsia="Courier New" w:hAnsi="Courier New" w:cs="Courier New"/>
          <w:spacing w:val="-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premises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located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</w:p>
    <w:p w14:paraId="7C2AFE0B" w14:textId="77777777" w:rsidR="00AA3FF7" w:rsidRDefault="00AA3FF7">
      <w:pPr>
        <w:spacing w:before="18" w:line="200" w:lineRule="exact"/>
      </w:pPr>
    </w:p>
    <w:p w14:paraId="1860EC2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Street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c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cu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 xml:space="preserve">ied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by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Whole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Foods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and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maintained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by 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lliott</w:t>
      </w:r>
    </w:p>
    <w:p w14:paraId="594F527A" w14:textId="77777777" w:rsidR="00AA3FF7" w:rsidRDefault="00AA3FF7">
      <w:pPr>
        <w:spacing w:before="18" w:line="200" w:lineRule="exact"/>
      </w:pPr>
    </w:p>
    <w:p w14:paraId="531BFDC4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Associates.</w:t>
      </w:r>
    </w:p>
    <w:p w14:paraId="73E3342C" w14:textId="77777777" w:rsidR="00AA3FF7" w:rsidRDefault="00AA3FF7">
      <w:pPr>
        <w:spacing w:before="18" w:line="200" w:lineRule="exact"/>
      </w:pPr>
    </w:p>
    <w:p w14:paraId="6E55725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16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6.</w:t>
      </w:r>
    </w:p>
    <w:p w14:paraId="5F11800D" w14:textId="77777777" w:rsidR="00AA3FF7" w:rsidRDefault="00AA3FF7">
      <w:pPr>
        <w:spacing w:before="18" w:line="200" w:lineRule="exact"/>
      </w:pPr>
    </w:p>
    <w:p w14:paraId="3D6A4EF6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November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20,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2015,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laintiff</w:t>
      </w:r>
      <w:r>
        <w:rPr>
          <w:rFonts w:ascii="Courier New" w:eastAsia="Courier New" w:hAnsi="Courier New" w:cs="Courier New"/>
          <w:spacing w:val="9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wa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walking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owards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3263FDD9" w14:textId="77777777" w:rsidR="00AA3FF7" w:rsidRDefault="00AA3FF7">
      <w:pPr>
        <w:spacing w:before="18" w:line="200" w:lineRule="exact"/>
      </w:pPr>
    </w:p>
    <w:p w14:paraId="410E367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18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Market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  <w:r>
        <w:rPr>
          <w:rFonts w:ascii="Courier New" w:eastAsia="Courier New" w:hAnsi="Courier New" w:cs="Courier New"/>
          <w:spacing w:val="82"/>
          <w:position w:val="8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Street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when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</w:p>
    <w:p w14:paraId="594B40E6" w14:textId="77777777" w:rsidR="00AA3FF7" w:rsidRDefault="00AA3FF7">
      <w:pPr>
        <w:spacing w:before="18" w:line="200" w:lineRule="exact"/>
      </w:pPr>
    </w:p>
    <w:p w14:paraId="3705AC12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bitten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dog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owned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efendant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Landers,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causing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bodily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injuries</w:t>
      </w:r>
    </w:p>
    <w:p w14:paraId="6FA6F352" w14:textId="77777777" w:rsidR="00AA3FF7" w:rsidRDefault="00AA3FF7">
      <w:pPr>
        <w:spacing w:before="18" w:line="200" w:lineRule="exact"/>
      </w:pPr>
    </w:p>
    <w:p w14:paraId="72D1873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 plaintiff as hereinafter set forth.</w:t>
      </w:r>
    </w:p>
    <w:p w14:paraId="6B3E82D5" w14:textId="77777777" w:rsidR="00AA3FF7" w:rsidRDefault="00AA3FF7">
      <w:pPr>
        <w:spacing w:before="18" w:line="200" w:lineRule="exact"/>
      </w:pPr>
    </w:p>
    <w:p w14:paraId="582E0476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7.</w:t>
      </w:r>
    </w:p>
    <w:p w14:paraId="786E1009" w14:textId="77777777" w:rsidR="00AA3FF7" w:rsidRDefault="00AA3FF7">
      <w:pPr>
        <w:spacing w:before="18" w:line="200" w:lineRule="exact"/>
      </w:pPr>
    </w:p>
    <w:p w14:paraId="316A1C1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De</w:t>
      </w:r>
      <w:r>
        <w:rPr>
          <w:rFonts w:ascii="Courier New" w:eastAsia="Courier New" w:hAnsi="Courier New" w:cs="Courier New"/>
          <w:sz w:val="24"/>
          <w:szCs w:val="24"/>
        </w:rPr>
        <w:t>fendant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LANDERS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negligent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one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more</w:t>
      </w:r>
      <w:r>
        <w:rPr>
          <w:rFonts w:ascii="Courier New" w:eastAsia="Courier New" w:hAnsi="Courier New" w:cs="Courier New"/>
          <w:spacing w:val="11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11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th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14:paraId="4EC34FC7" w14:textId="77777777" w:rsidR="00AA3FF7" w:rsidRDefault="00AA3FF7">
      <w:pPr>
        <w:spacing w:before="18" w:line="200" w:lineRule="exact"/>
      </w:pPr>
    </w:p>
    <w:p w14:paraId="35D8677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following particulars which caused injuries to plaintiff:</w:t>
      </w:r>
    </w:p>
    <w:p w14:paraId="4A057EAB" w14:textId="77777777" w:rsidR="00AA3FF7" w:rsidRDefault="00AA3FF7">
      <w:pPr>
        <w:spacing w:before="18" w:line="200" w:lineRule="exact"/>
      </w:pPr>
    </w:p>
    <w:p w14:paraId="4FD9426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a)   In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maintain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control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animal</w:t>
      </w:r>
    </w:p>
    <w:p w14:paraId="5CD66DC5" w14:textId="77777777" w:rsidR="00AA3FF7" w:rsidRDefault="00AA3FF7">
      <w:pPr>
        <w:spacing w:before="18" w:line="200" w:lineRule="exact"/>
      </w:pPr>
    </w:p>
    <w:p w14:paraId="293E096A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25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(dog);</w:t>
      </w:r>
    </w:p>
    <w:p w14:paraId="4BFC0219" w14:textId="77777777" w:rsidR="00AA3FF7" w:rsidRDefault="00AA3FF7">
      <w:pPr>
        <w:spacing w:before="18" w:line="200" w:lineRule="exact"/>
      </w:pPr>
    </w:p>
    <w:p w14:paraId="1DE943B7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4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</w:p>
    <w:p w14:paraId="18D773A9" w14:textId="77777777" w:rsidR="00AA3FF7" w:rsidRDefault="00917AE1">
      <w:pPr>
        <w:spacing w:before="82"/>
        <w:ind w:left="207" w:right="8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b)   In failing to properly muzzle her animal (dog) while it</w:t>
      </w:r>
    </w:p>
    <w:p w14:paraId="1C7CEC5E" w14:textId="77777777" w:rsidR="00AA3FF7" w:rsidRDefault="00AA3FF7">
      <w:pPr>
        <w:spacing w:before="18" w:line="200" w:lineRule="exact"/>
      </w:pPr>
    </w:p>
    <w:p w14:paraId="7F84A10B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 in a place used by the general public.</w:t>
      </w:r>
    </w:p>
    <w:p w14:paraId="1E232D77" w14:textId="77777777" w:rsidR="00AA3FF7" w:rsidRDefault="00AA3FF7">
      <w:pPr>
        <w:spacing w:before="18" w:line="200" w:lineRule="exact"/>
      </w:pPr>
    </w:p>
    <w:p w14:paraId="4693FB7B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8.</w:t>
      </w:r>
    </w:p>
    <w:p w14:paraId="362381F0" w14:textId="77777777" w:rsidR="00AA3FF7" w:rsidRDefault="00AA3FF7">
      <w:pPr>
        <w:spacing w:before="18" w:line="200" w:lineRule="exact"/>
      </w:pPr>
    </w:p>
    <w:p w14:paraId="0B3CAF61" w14:textId="77777777" w:rsidR="00AA3FF7" w:rsidRDefault="00917AE1">
      <w:pPr>
        <w:ind w:left="207" w:right="8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proximate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foreseeable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result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acts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3220D1E3" w14:textId="77777777" w:rsidR="00AA3FF7" w:rsidRDefault="00AA3FF7">
      <w:pPr>
        <w:spacing w:before="18" w:line="200" w:lineRule="exact"/>
      </w:pPr>
    </w:p>
    <w:p w14:paraId="3020CD67" w14:textId="77777777" w:rsidR="00AA3FF7" w:rsidRDefault="00917AE1">
      <w:pPr>
        <w:ind w:left="207" w:right="8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omissions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L</w:t>
      </w:r>
      <w:r>
        <w:rPr>
          <w:rFonts w:ascii="Courier New" w:eastAsia="Courier New" w:hAnsi="Courier New" w:cs="Courier New"/>
          <w:sz w:val="24"/>
          <w:szCs w:val="24"/>
        </w:rPr>
        <w:t>ANDERS,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ichard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Spring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sustained</w:t>
      </w:r>
    </w:p>
    <w:p w14:paraId="7574BD62" w14:textId="77777777" w:rsidR="00AA3FF7" w:rsidRDefault="00AA3FF7">
      <w:pPr>
        <w:spacing w:before="18" w:line="200" w:lineRule="exact"/>
      </w:pPr>
    </w:p>
    <w:p w14:paraId="1A92580F" w14:textId="77777777" w:rsidR="00AA3FF7" w:rsidRDefault="00917AE1">
      <w:pPr>
        <w:ind w:left="207" w:right="86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puncture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injury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ight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leg,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plaintiff's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on-economic</w:t>
      </w:r>
    </w:p>
    <w:p w14:paraId="7B48E9DF" w14:textId="77777777" w:rsidR="00AA3FF7" w:rsidRDefault="00AA3FF7">
      <w:pPr>
        <w:spacing w:before="18" w:line="200" w:lineRule="exact"/>
      </w:pPr>
    </w:p>
    <w:p w14:paraId="37411995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 in an amount exceeding $10,000.</w:t>
      </w:r>
    </w:p>
    <w:p w14:paraId="577F2F7C" w14:textId="77777777" w:rsidR="00AA3FF7" w:rsidRDefault="00AA3FF7">
      <w:pPr>
        <w:spacing w:before="18" w:line="200" w:lineRule="exact"/>
      </w:pPr>
    </w:p>
    <w:p w14:paraId="454D9764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8          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9.</w:t>
      </w:r>
    </w:p>
    <w:p w14:paraId="4CB5AE05" w14:textId="77777777" w:rsidR="00AA3FF7" w:rsidRDefault="00AA3FF7">
      <w:pPr>
        <w:spacing w:before="18" w:line="200" w:lineRule="exact"/>
      </w:pPr>
    </w:p>
    <w:p w14:paraId="70E1D5B9" w14:textId="77777777" w:rsidR="00AA3FF7" w:rsidRDefault="00917AE1">
      <w:pPr>
        <w:ind w:left="207" w:right="8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 a direct and foreseeable result of the acts and omissions</w:t>
      </w:r>
    </w:p>
    <w:p w14:paraId="22D1073B" w14:textId="77777777" w:rsidR="00AA3FF7" w:rsidRDefault="00AA3FF7">
      <w:pPr>
        <w:spacing w:before="18" w:line="200" w:lineRule="exact"/>
      </w:pPr>
    </w:p>
    <w:p w14:paraId="480F210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 defendant LANDERS, plaintiff incurred health care expenses and</w:t>
      </w:r>
    </w:p>
    <w:p w14:paraId="0771CA2E" w14:textId="77777777" w:rsidR="00AA3FF7" w:rsidRDefault="00AA3FF7">
      <w:pPr>
        <w:spacing w:before="18" w:line="200" w:lineRule="exact"/>
      </w:pPr>
    </w:p>
    <w:p w14:paraId="3365FDA2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other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damages.</w:t>
      </w:r>
      <w:r>
        <w:rPr>
          <w:rFonts w:ascii="Courier New" w:eastAsia="Courier New" w:hAnsi="Courier New" w:cs="Courier New"/>
          <w:spacing w:val="1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total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plaintiff’s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amages</w:t>
      </w:r>
    </w:p>
    <w:p w14:paraId="6AC00F28" w14:textId="77777777" w:rsidR="00AA3FF7" w:rsidRDefault="00AA3FF7">
      <w:pPr>
        <w:spacing w:before="18" w:line="200" w:lineRule="exact"/>
      </w:pPr>
    </w:p>
    <w:p w14:paraId="6512738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paid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h</w:t>
      </w:r>
      <w:r>
        <w:rPr>
          <w:rFonts w:ascii="Courier New" w:eastAsia="Courier New" w:hAnsi="Courier New" w:cs="Courier New"/>
          <w:sz w:val="24"/>
          <w:szCs w:val="24"/>
        </w:rPr>
        <w:t>ealth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nsurance,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subject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reimbursement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under</w:t>
      </w:r>
    </w:p>
    <w:p w14:paraId="0FE707DE" w14:textId="77777777" w:rsidR="00AA3FF7" w:rsidRDefault="00AA3FF7">
      <w:pPr>
        <w:spacing w:before="18" w:line="200" w:lineRule="exact"/>
      </w:pPr>
    </w:p>
    <w:p w14:paraId="2D2592D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742.53</w:t>
      </w:r>
      <w:r>
        <w:rPr>
          <w:rFonts w:ascii="Courier New" w:eastAsia="Courier New" w:hAnsi="Courier New" w:cs="Courier New"/>
          <w:sz w:val="24"/>
          <w:szCs w:val="24"/>
        </w:rPr>
        <w:t>4,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together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non-economic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xceeds</w:t>
      </w:r>
    </w:p>
    <w:p w14:paraId="157FD924" w14:textId="77777777" w:rsidR="00AA3FF7" w:rsidRDefault="00AA3FF7">
      <w:pPr>
        <w:spacing w:before="18" w:line="200" w:lineRule="exact"/>
      </w:pPr>
    </w:p>
    <w:p w14:paraId="64B9FE09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$10,000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hereby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limits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sought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both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</w:t>
      </w:r>
    </w:p>
    <w:p w14:paraId="4E5395CE" w14:textId="77777777" w:rsidR="00AA3FF7" w:rsidRDefault="00AA3FF7">
      <w:pPr>
        <w:spacing w:before="18" w:line="200" w:lineRule="exact"/>
      </w:pPr>
    </w:p>
    <w:p w14:paraId="77A6E74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nd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non-742.534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nomi</w:t>
      </w:r>
      <w:r>
        <w:rPr>
          <w:rFonts w:ascii="Courier New" w:eastAsia="Courier New" w:hAnsi="Courier New" w:cs="Courier New"/>
          <w:sz w:val="24"/>
          <w:szCs w:val="24"/>
        </w:rPr>
        <w:t>c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$10,000</w:t>
      </w:r>
      <w:r>
        <w:rPr>
          <w:rFonts w:ascii="Courier New" w:eastAsia="Courier New" w:hAnsi="Courier New" w:cs="Courier New"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</w:p>
    <w:p w14:paraId="5904BBFB" w14:textId="77777777" w:rsidR="00AA3FF7" w:rsidRDefault="00AA3FF7">
      <w:pPr>
        <w:spacing w:before="18" w:line="200" w:lineRule="exact"/>
      </w:pPr>
    </w:p>
    <w:p w14:paraId="25AC76C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purposes of ORS 20.080.</w:t>
      </w:r>
    </w:p>
    <w:p w14:paraId="6456A8E1" w14:textId="77777777" w:rsidR="00AA3FF7" w:rsidRDefault="00AA3FF7">
      <w:pPr>
        <w:spacing w:before="18" w:line="200" w:lineRule="exact"/>
      </w:pPr>
    </w:p>
    <w:p w14:paraId="6B99BD17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10.</w:t>
      </w:r>
    </w:p>
    <w:p w14:paraId="03F81724" w14:textId="77777777" w:rsidR="00AA3FF7" w:rsidRDefault="00AA3FF7">
      <w:pPr>
        <w:spacing w:before="18" w:line="200" w:lineRule="exact"/>
      </w:pPr>
    </w:p>
    <w:p w14:paraId="5F9C764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letter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dated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ebruary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2016,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made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demand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upon</w:t>
      </w:r>
    </w:p>
    <w:p w14:paraId="10715B9B" w14:textId="77777777" w:rsidR="00AA3FF7" w:rsidRDefault="00AA3FF7">
      <w:pPr>
        <w:spacing w:before="18" w:line="200" w:lineRule="exact"/>
      </w:pPr>
    </w:p>
    <w:p w14:paraId="67D4016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L</w:t>
      </w:r>
      <w:r>
        <w:rPr>
          <w:rFonts w:ascii="Courier New" w:eastAsia="Courier New" w:hAnsi="Courier New" w:cs="Courier New"/>
          <w:sz w:val="24"/>
          <w:szCs w:val="24"/>
        </w:rPr>
        <w:t>ANDERS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h</w:t>
      </w:r>
      <w:r>
        <w:rPr>
          <w:rFonts w:ascii="Courier New" w:eastAsia="Courier New" w:hAnsi="Courier New" w:cs="Courier New"/>
          <w:sz w:val="24"/>
          <w:szCs w:val="24"/>
        </w:rPr>
        <w:t>er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insurer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manner</w:t>
      </w:r>
    </w:p>
    <w:p w14:paraId="4B47B4AC" w14:textId="77777777" w:rsidR="00AA3FF7" w:rsidRDefault="00AA3FF7">
      <w:pPr>
        <w:spacing w:before="18" w:line="200" w:lineRule="exact"/>
      </w:pPr>
    </w:p>
    <w:p w14:paraId="18EB10EA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provided by ORS 20.080.</w:t>
      </w:r>
    </w:p>
    <w:p w14:paraId="0CF4A01A" w14:textId="77777777" w:rsidR="00AA3FF7" w:rsidRDefault="00AA3FF7">
      <w:pPr>
        <w:spacing w:before="18" w:line="200" w:lineRule="exact"/>
      </w:pPr>
    </w:p>
    <w:p w14:paraId="1FAEB6AD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11.</w:t>
      </w:r>
    </w:p>
    <w:p w14:paraId="0CA2CB4A" w14:textId="77777777" w:rsidR="00AA3FF7" w:rsidRDefault="00AA3FF7">
      <w:pPr>
        <w:spacing w:before="18" w:line="200" w:lineRule="exact"/>
      </w:pPr>
    </w:p>
    <w:p w14:paraId="5C5D917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entitled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recover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ttorney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ees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incurred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</w:t>
      </w:r>
    </w:p>
    <w:p w14:paraId="0CA1D221" w14:textId="77777777" w:rsidR="00AA3FF7" w:rsidRDefault="00AA3FF7">
      <w:pPr>
        <w:spacing w:before="18" w:line="200" w:lineRule="exact"/>
      </w:pPr>
    </w:p>
    <w:p w14:paraId="3706FE4D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pursuant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well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ge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an</w:t>
      </w:r>
      <w:r>
        <w:rPr>
          <w:rFonts w:ascii="Courier New" w:eastAsia="Courier New" w:hAnsi="Courier New" w:cs="Courier New"/>
          <w:sz w:val="24"/>
          <w:szCs w:val="24"/>
        </w:rPr>
        <w:t>d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costs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2256A04C" w14:textId="77777777" w:rsidR="00AA3FF7" w:rsidRDefault="00AA3FF7">
      <w:pPr>
        <w:spacing w:before="18" w:line="200" w:lineRule="exact"/>
      </w:pPr>
    </w:p>
    <w:p w14:paraId="705052A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disbursements.</w:t>
      </w:r>
    </w:p>
    <w:p w14:paraId="547FE912" w14:textId="77777777" w:rsidR="00AA3FF7" w:rsidRDefault="00AA3FF7">
      <w:pPr>
        <w:spacing w:before="18" w:line="200" w:lineRule="exact"/>
      </w:pPr>
    </w:p>
    <w:p w14:paraId="4A1D431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//</w:t>
      </w:r>
    </w:p>
    <w:p w14:paraId="5FA28963" w14:textId="77777777" w:rsidR="00AA3FF7" w:rsidRDefault="00AA3FF7">
      <w:pPr>
        <w:spacing w:before="18" w:line="200" w:lineRule="exact"/>
      </w:pPr>
    </w:p>
    <w:p w14:paraId="797D8D3A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2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//</w:t>
      </w:r>
    </w:p>
    <w:p w14:paraId="609FEA59" w14:textId="77777777" w:rsidR="00AA3FF7" w:rsidRDefault="00917AE1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Second Claim for Relief</w:t>
      </w:r>
    </w:p>
    <w:p w14:paraId="71EE30F8" w14:textId="77777777" w:rsidR="00AA3FF7" w:rsidRDefault="00AA3FF7">
      <w:pPr>
        <w:spacing w:before="18" w:line="200" w:lineRule="exact"/>
      </w:pPr>
    </w:p>
    <w:p w14:paraId="59D995B9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(Negligence - Whole Foods)</w:t>
      </w:r>
    </w:p>
    <w:p w14:paraId="0B51CF53" w14:textId="77777777" w:rsidR="00AA3FF7" w:rsidRDefault="00AA3FF7">
      <w:pPr>
        <w:spacing w:before="18" w:line="200" w:lineRule="exact"/>
      </w:pPr>
    </w:p>
    <w:p w14:paraId="5C8B52F5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12.</w:t>
      </w:r>
    </w:p>
    <w:p w14:paraId="67FA567F" w14:textId="77777777" w:rsidR="00AA3FF7" w:rsidRDefault="00AA3FF7">
      <w:pPr>
        <w:spacing w:before="18" w:line="200" w:lineRule="exact"/>
      </w:pPr>
    </w:p>
    <w:p w14:paraId="09D529A5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 re-alleges paragraphs 1-6 above.</w:t>
      </w:r>
    </w:p>
    <w:p w14:paraId="51AB5ACF" w14:textId="77777777" w:rsidR="00AA3FF7" w:rsidRDefault="00AA3FF7">
      <w:pPr>
        <w:spacing w:before="18" w:line="200" w:lineRule="exact"/>
      </w:pPr>
    </w:p>
    <w:p w14:paraId="35C7960F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5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13.</w:t>
      </w:r>
    </w:p>
    <w:p w14:paraId="44D495A4" w14:textId="77777777" w:rsidR="00AA3FF7" w:rsidRDefault="00AA3FF7">
      <w:pPr>
        <w:spacing w:before="18" w:line="200" w:lineRule="exact"/>
      </w:pPr>
    </w:p>
    <w:p w14:paraId="2A7D8667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6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negligent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one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r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more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2C99DE62" w14:textId="77777777" w:rsidR="00AA3FF7" w:rsidRDefault="00AA3FF7">
      <w:pPr>
        <w:spacing w:before="18" w:line="200" w:lineRule="exact"/>
      </w:pPr>
    </w:p>
    <w:p w14:paraId="25F51B96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following particulars which caused injuries to plaintiff:</w:t>
      </w:r>
    </w:p>
    <w:p w14:paraId="473015FE" w14:textId="77777777" w:rsidR="00AA3FF7" w:rsidRDefault="00AA3FF7">
      <w:pPr>
        <w:spacing w:before="18" w:line="200" w:lineRule="exact"/>
      </w:pPr>
    </w:p>
    <w:p w14:paraId="1AC89C93" w14:textId="77777777" w:rsidR="00AA3FF7" w:rsidRDefault="00917AE1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a)   In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providing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unsafe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“tie-up”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area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near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ts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store</w:t>
      </w:r>
    </w:p>
    <w:p w14:paraId="1D2B6B14" w14:textId="77777777" w:rsidR="00AA3FF7" w:rsidRDefault="00AA3FF7">
      <w:pPr>
        <w:spacing w:before="18" w:line="200" w:lineRule="exact"/>
      </w:pPr>
    </w:p>
    <w:p w14:paraId="25B7902B" w14:textId="77777777" w:rsidR="00AA3FF7" w:rsidRDefault="00917AE1">
      <w:pPr>
        <w:ind w:left="207" w:right="206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 for the use of its patrons who owned animals;</w:t>
      </w:r>
    </w:p>
    <w:p w14:paraId="0E229A6A" w14:textId="77777777" w:rsidR="00AA3FF7" w:rsidRDefault="00AA3FF7">
      <w:pPr>
        <w:spacing w:before="18" w:line="200" w:lineRule="exact"/>
      </w:pPr>
    </w:p>
    <w:p w14:paraId="608A9159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b)   In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ailing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properly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monitor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safeguard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“tie-</w:t>
      </w:r>
    </w:p>
    <w:p w14:paraId="3EF6F00E" w14:textId="77777777" w:rsidR="00AA3FF7" w:rsidRDefault="00AA3FF7">
      <w:pPr>
        <w:spacing w:before="18" w:line="200" w:lineRule="exact"/>
      </w:pPr>
    </w:p>
    <w:p w14:paraId="22641211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11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up” area;</w:t>
      </w:r>
    </w:p>
    <w:p w14:paraId="7415ECDD" w14:textId="77777777" w:rsidR="00AA3FF7" w:rsidRDefault="00AA3FF7">
      <w:pPr>
        <w:spacing w:before="18" w:line="200" w:lineRule="exact"/>
      </w:pPr>
    </w:p>
    <w:p w14:paraId="082CE08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c)   In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ppropriate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warning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(via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signs,</w:t>
      </w:r>
    </w:p>
    <w:p w14:paraId="3CAF949B" w14:textId="77777777" w:rsidR="00AA3FF7" w:rsidRDefault="00AA3FF7">
      <w:pPr>
        <w:spacing w:before="18" w:line="200" w:lineRule="exact"/>
      </w:pPr>
    </w:p>
    <w:p w14:paraId="36E4E32A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13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placards,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cones,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etc.)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members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public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that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05EB8878" w14:textId="77777777" w:rsidR="00AA3FF7" w:rsidRDefault="00AA3FF7">
      <w:pPr>
        <w:spacing w:before="18" w:line="200" w:lineRule="exact"/>
      </w:pPr>
    </w:p>
    <w:p w14:paraId="37DF1EA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14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“tie-up” area could be in use by dangerous animals;</w:t>
      </w:r>
    </w:p>
    <w:p w14:paraId="05A73227" w14:textId="77777777" w:rsidR="00AA3FF7" w:rsidRDefault="00AA3FF7">
      <w:pPr>
        <w:spacing w:before="18" w:line="200" w:lineRule="exact"/>
      </w:pPr>
    </w:p>
    <w:p w14:paraId="7A3BBAF6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d)   In failing to properly segregate the “tie-up” area (via</w:t>
      </w:r>
    </w:p>
    <w:p w14:paraId="6080636E" w14:textId="77777777" w:rsidR="00AA3FF7" w:rsidRDefault="00AA3FF7">
      <w:pPr>
        <w:spacing w:before="18" w:line="200" w:lineRule="exact"/>
      </w:pPr>
    </w:p>
    <w:p w14:paraId="38735ABD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16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cones,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fencing,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istance,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etc.)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from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invitees</w:t>
      </w:r>
    </w:p>
    <w:p w14:paraId="3C6CCE17" w14:textId="77777777" w:rsidR="00AA3FF7" w:rsidRDefault="00AA3FF7">
      <w:pPr>
        <w:spacing w:before="18" w:line="200" w:lineRule="exact"/>
      </w:pPr>
    </w:p>
    <w:p w14:paraId="352B227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 other members of the public;</w:t>
      </w:r>
    </w:p>
    <w:p w14:paraId="52D72951" w14:textId="77777777" w:rsidR="00AA3FF7" w:rsidRDefault="00AA3FF7">
      <w:pPr>
        <w:spacing w:before="18" w:line="200" w:lineRule="exact"/>
      </w:pPr>
    </w:p>
    <w:p w14:paraId="2358F7B2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e)   In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maintain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its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s</w:t>
      </w:r>
      <w:r>
        <w:rPr>
          <w:rFonts w:ascii="Courier New" w:eastAsia="Courier New" w:hAnsi="Courier New" w:cs="Courier New"/>
          <w:sz w:val="24"/>
          <w:szCs w:val="24"/>
        </w:rPr>
        <w:t>tore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premises,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including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27233764" w14:textId="77777777" w:rsidR="00AA3FF7" w:rsidRDefault="00AA3FF7">
      <w:pPr>
        <w:spacing w:before="18" w:line="200" w:lineRule="exact"/>
      </w:pPr>
    </w:p>
    <w:p w14:paraId="0D10B4FF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19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entrance, in a safe condition for business invitees and</w:t>
      </w:r>
    </w:p>
    <w:p w14:paraId="54FC60EB" w14:textId="77777777" w:rsidR="00AA3FF7" w:rsidRDefault="00AA3FF7">
      <w:pPr>
        <w:spacing w:before="18" w:line="200" w:lineRule="exact"/>
      </w:pPr>
    </w:p>
    <w:p w14:paraId="711EFFB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20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other members of the public.</w:t>
      </w:r>
    </w:p>
    <w:p w14:paraId="4D461D33" w14:textId="77777777" w:rsidR="00AA3FF7" w:rsidRDefault="00AA3FF7">
      <w:pPr>
        <w:spacing w:before="18" w:line="200" w:lineRule="exact"/>
      </w:pPr>
    </w:p>
    <w:p w14:paraId="15DB0D1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14.</w:t>
      </w:r>
    </w:p>
    <w:p w14:paraId="0F90E8FF" w14:textId="77777777" w:rsidR="00AA3FF7" w:rsidRDefault="00AA3FF7">
      <w:pPr>
        <w:spacing w:before="18" w:line="200" w:lineRule="exact"/>
      </w:pPr>
    </w:p>
    <w:p w14:paraId="45472B5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proximate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foreseeable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result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acts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56579FD8" w14:textId="77777777" w:rsidR="00AA3FF7" w:rsidRDefault="00AA3FF7">
      <w:pPr>
        <w:spacing w:before="18" w:line="200" w:lineRule="exact"/>
      </w:pPr>
    </w:p>
    <w:p w14:paraId="7A9C147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omis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sion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10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OODS,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Richard</w:t>
      </w:r>
      <w:r>
        <w:rPr>
          <w:rFonts w:ascii="Courier New" w:eastAsia="Courier New" w:hAnsi="Courier New" w:cs="Courier New"/>
          <w:spacing w:val="10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Spring</w:t>
      </w:r>
    </w:p>
    <w:p w14:paraId="50CAABEB" w14:textId="77777777" w:rsidR="00AA3FF7" w:rsidRDefault="00AA3FF7">
      <w:pPr>
        <w:spacing w:before="18" w:line="200" w:lineRule="exact"/>
      </w:pPr>
    </w:p>
    <w:p w14:paraId="0A322C51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sustained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uncture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njury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right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leg,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plaintiff's</w:t>
      </w:r>
    </w:p>
    <w:p w14:paraId="41DAE004" w14:textId="77777777" w:rsidR="00AA3FF7" w:rsidRDefault="00AA3FF7">
      <w:pPr>
        <w:spacing w:before="18" w:line="200" w:lineRule="exact"/>
      </w:pPr>
    </w:p>
    <w:p w14:paraId="04D0C2F6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non-economic damage in an amount exceeding $10,000.</w:t>
      </w:r>
    </w:p>
    <w:p w14:paraId="57D4121C" w14:textId="77777777" w:rsidR="00AA3FF7" w:rsidRDefault="00AA3FF7">
      <w:pPr>
        <w:spacing w:before="18" w:line="200" w:lineRule="exact"/>
      </w:pPr>
    </w:p>
    <w:p w14:paraId="7DC7A59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4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</w:p>
    <w:p w14:paraId="6F28A7DC" w14:textId="77777777" w:rsidR="00AA3FF7" w:rsidRDefault="00917AE1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15.</w:t>
      </w:r>
    </w:p>
    <w:p w14:paraId="05BC95A4" w14:textId="77777777" w:rsidR="00AA3FF7" w:rsidRDefault="00AA3FF7">
      <w:pPr>
        <w:spacing w:before="18" w:line="200" w:lineRule="exact"/>
      </w:pPr>
    </w:p>
    <w:p w14:paraId="2EC56BA7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 a direct and foreseeable result of the acts and omissions</w:t>
      </w:r>
    </w:p>
    <w:p w14:paraId="66BFAC8C" w14:textId="77777777" w:rsidR="00AA3FF7" w:rsidRDefault="00AA3FF7">
      <w:pPr>
        <w:spacing w:before="18" w:line="200" w:lineRule="exact"/>
      </w:pPr>
    </w:p>
    <w:p w14:paraId="624B709E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 defendant WHOLE FOODS, plaintiff incurred health care expenses</w:t>
      </w:r>
    </w:p>
    <w:p w14:paraId="032C3D9C" w14:textId="77777777" w:rsidR="00AA3FF7" w:rsidRDefault="00AA3FF7">
      <w:pPr>
        <w:spacing w:before="18" w:line="200" w:lineRule="exact"/>
      </w:pPr>
    </w:p>
    <w:p w14:paraId="534445D7" w14:textId="77777777" w:rsidR="00AA3FF7" w:rsidRDefault="00917AE1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other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conomic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damages. </w:t>
      </w:r>
      <w:r>
        <w:rPr>
          <w:rFonts w:ascii="Courier New" w:eastAsia="Courier New" w:hAnsi="Courier New" w:cs="Courier New"/>
          <w:spacing w:val="9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total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plaintiff’s</w:t>
      </w:r>
      <w:r>
        <w:rPr>
          <w:rFonts w:ascii="Courier New" w:eastAsia="Courier New" w:hAnsi="Courier New" w:cs="Courier New"/>
          <w:spacing w:val="4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</w:p>
    <w:p w14:paraId="7D381D79" w14:textId="77777777" w:rsidR="00AA3FF7" w:rsidRDefault="00AA3FF7">
      <w:pPr>
        <w:spacing w:before="18" w:line="200" w:lineRule="exact"/>
      </w:pPr>
    </w:p>
    <w:p w14:paraId="6CCFB007" w14:textId="77777777" w:rsidR="00AA3FF7" w:rsidRDefault="00917AE1">
      <w:pPr>
        <w:ind w:left="207" w:right="64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damages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not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 xml:space="preserve">aid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health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insurance,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sub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jec</w:t>
      </w:r>
      <w:r>
        <w:rPr>
          <w:rFonts w:ascii="Courier New" w:eastAsia="Courier New" w:hAnsi="Courier New" w:cs="Courier New"/>
          <w:sz w:val="24"/>
          <w:szCs w:val="24"/>
        </w:rPr>
        <w:t xml:space="preserve">t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 xml:space="preserve">o 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</w:t>
      </w:r>
    </w:p>
    <w:p w14:paraId="76A0ED28" w14:textId="77777777" w:rsidR="00AA3FF7" w:rsidRDefault="00AA3FF7">
      <w:pPr>
        <w:spacing w:before="18" w:line="200" w:lineRule="exact"/>
      </w:pPr>
    </w:p>
    <w:p w14:paraId="16B71809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reimbursement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under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742.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5</w:t>
      </w:r>
      <w:r>
        <w:rPr>
          <w:rFonts w:ascii="Courier New" w:eastAsia="Courier New" w:hAnsi="Courier New" w:cs="Courier New"/>
          <w:sz w:val="24"/>
          <w:szCs w:val="24"/>
        </w:rPr>
        <w:t>34,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together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on-economic</w:t>
      </w:r>
    </w:p>
    <w:p w14:paraId="0921D888" w14:textId="77777777" w:rsidR="00AA3FF7" w:rsidRDefault="00AA3FF7">
      <w:pPr>
        <w:spacing w:before="18" w:line="200" w:lineRule="exact"/>
      </w:pPr>
    </w:p>
    <w:p w14:paraId="727C82EA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exceeds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$10,000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hereby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limits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</w:p>
    <w:p w14:paraId="2DB73CFA" w14:textId="77777777" w:rsidR="00AA3FF7" w:rsidRDefault="00AA3FF7">
      <w:pPr>
        <w:spacing w:before="18" w:line="200" w:lineRule="exact"/>
      </w:pPr>
    </w:p>
    <w:p w14:paraId="69AB00EF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8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sought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both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ec</w:t>
      </w:r>
      <w:r>
        <w:rPr>
          <w:rFonts w:ascii="Courier New" w:eastAsia="Courier New" w:hAnsi="Courier New" w:cs="Courier New"/>
          <w:sz w:val="24"/>
          <w:szCs w:val="24"/>
        </w:rPr>
        <w:t>onomic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nd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non-742.534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</w:p>
    <w:p w14:paraId="604FC0EA" w14:textId="77777777" w:rsidR="00AA3FF7" w:rsidRDefault="00AA3FF7">
      <w:pPr>
        <w:spacing w:before="18" w:line="200" w:lineRule="exact"/>
      </w:pPr>
    </w:p>
    <w:p w14:paraId="6EA8C704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 to $10,000 for purposes of ORS 20.080.</w:t>
      </w:r>
    </w:p>
    <w:p w14:paraId="5BE7E7E0" w14:textId="77777777" w:rsidR="00AA3FF7" w:rsidRDefault="00AA3FF7">
      <w:pPr>
        <w:spacing w:before="18" w:line="200" w:lineRule="exact"/>
      </w:pPr>
    </w:p>
    <w:p w14:paraId="6AB76D4A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16.</w:t>
      </w:r>
    </w:p>
    <w:p w14:paraId="19E8A5D3" w14:textId="77777777" w:rsidR="00AA3FF7" w:rsidRDefault="00AA3FF7">
      <w:pPr>
        <w:spacing w:before="18" w:line="200" w:lineRule="exact"/>
      </w:pPr>
    </w:p>
    <w:p w14:paraId="0D2E3F6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11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letter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dated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February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2016,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m</w:t>
      </w:r>
      <w:r>
        <w:rPr>
          <w:rFonts w:ascii="Courier New" w:eastAsia="Courier New" w:hAnsi="Courier New" w:cs="Courier New"/>
          <w:sz w:val="24"/>
          <w:szCs w:val="24"/>
        </w:rPr>
        <w:t>ade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demand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upon</w:t>
      </w:r>
    </w:p>
    <w:p w14:paraId="42426120" w14:textId="77777777" w:rsidR="00AA3FF7" w:rsidRDefault="00AA3FF7">
      <w:pPr>
        <w:spacing w:before="18" w:line="200" w:lineRule="exact"/>
      </w:pPr>
    </w:p>
    <w:p w14:paraId="0794F041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12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FOODS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manner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provided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</w:p>
    <w:p w14:paraId="77D1A91A" w14:textId="77777777" w:rsidR="00AA3FF7" w:rsidRDefault="00AA3FF7">
      <w:pPr>
        <w:spacing w:before="18" w:line="200" w:lineRule="exact"/>
      </w:pPr>
    </w:p>
    <w:p w14:paraId="41515331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20.080.</w:t>
      </w:r>
    </w:p>
    <w:p w14:paraId="67F1454E" w14:textId="77777777" w:rsidR="00AA3FF7" w:rsidRDefault="00AA3FF7">
      <w:pPr>
        <w:spacing w:before="18" w:line="200" w:lineRule="exact"/>
      </w:pPr>
    </w:p>
    <w:p w14:paraId="2DFCBE9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14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17.</w:t>
      </w:r>
    </w:p>
    <w:p w14:paraId="542981D9" w14:textId="77777777" w:rsidR="00AA3FF7" w:rsidRDefault="00AA3FF7">
      <w:pPr>
        <w:spacing w:before="18" w:line="200" w:lineRule="exact"/>
      </w:pPr>
    </w:p>
    <w:p w14:paraId="5767427D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entitled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recover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ttorney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ees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incurred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</w:t>
      </w:r>
    </w:p>
    <w:p w14:paraId="2F6E9B64" w14:textId="77777777" w:rsidR="00AA3FF7" w:rsidRDefault="00AA3FF7">
      <w:pPr>
        <w:spacing w:before="18" w:line="200" w:lineRule="exact"/>
      </w:pPr>
    </w:p>
    <w:p w14:paraId="414C06F9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pursuant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well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h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r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costs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1CB4486A" w14:textId="77777777" w:rsidR="00AA3FF7" w:rsidRDefault="00AA3FF7">
      <w:pPr>
        <w:spacing w:before="18" w:line="200" w:lineRule="exact"/>
      </w:pPr>
    </w:p>
    <w:p w14:paraId="4B4AC8B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disbursements.</w:t>
      </w:r>
    </w:p>
    <w:p w14:paraId="0F024BBA" w14:textId="77777777" w:rsidR="00AA3FF7" w:rsidRDefault="00AA3FF7">
      <w:pPr>
        <w:spacing w:before="18" w:line="200" w:lineRule="exact"/>
      </w:pPr>
    </w:p>
    <w:p w14:paraId="661FEA19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                 </w:t>
      </w:r>
      <w:r>
        <w:rPr>
          <w:rFonts w:ascii="Courier New" w:eastAsia="Courier New" w:hAnsi="Courier New" w:cs="Courier New"/>
          <w:spacing w:val="5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b/>
          <w:sz w:val="24"/>
          <w:szCs w:val="24"/>
        </w:rPr>
        <w:t>hird Claim for Relief</w:t>
      </w:r>
    </w:p>
    <w:p w14:paraId="71649E84" w14:textId="77777777" w:rsidR="00AA3FF7" w:rsidRDefault="00AA3FF7">
      <w:pPr>
        <w:spacing w:before="18" w:line="200" w:lineRule="exact"/>
      </w:pPr>
    </w:p>
    <w:p w14:paraId="3C221B3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19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(Negligence - Elliott Associates, Inc.)</w:t>
      </w:r>
    </w:p>
    <w:p w14:paraId="037A4714" w14:textId="77777777" w:rsidR="00AA3FF7" w:rsidRDefault="00AA3FF7">
      <w:pPr>
        <w:spacing w:before="18" w:line="200" w:lineRule="exact"/>
      </w:pPr>
    </w:p>
    <w:p w14:paraId="05056BB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20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18.</w:t>
      </w:r>
    </w:p>
    <w:p w14:paraId="3C00F2DD" w14:textId="77777777" w:rsidR="00AA3FF7" w:rsidRDefault="00AA3FF7">
      <w:pPr>
        <w:spacing w:before="18" w:line="200" w:lineRule="exact"/>
      </w:pPr>
    </w:p>
    <w:p w14:paraId="0B71DD6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21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 re-alleges paragraphs 1-6 above.</w:t>
      </w:r>
    </w:p>
    <w:p w14:paraId="2A479F72" w14:textId="77777777" w:rsidR="00AA3FF7" w:rsidRDefault="00AA3FF7">
      <w:pPr>
        <w:spacing w:before="18" w:line="200" w:lineRule="exact"/>
      </w:pPr>
    </w:p>
    <w:p w14:paraId="18BCA8E4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22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19.</w:t>
      </w:r>
    </w:p>
    <w:p w14:paraId="18A7E974" w14:textId="77777777" w:rsidR="00AA3FF7" w:rsidRDefault="00AA3FF7">
      <w:pPr>
        <w:spacing w:before="18" w:line="200" w:lineRule="exact"/>
      </w:pPr>
    </w:p>
    <w:p w14:paraId="7CB3CA9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23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E</w:t>
      </w:r>
      <w:r>
        <w:rPr>
          <w:rFonts w:ascii="Courier New" w:eastAsia="Courier New" w:hAnsi="Courier New" w:cs="Courier New"/>
          <w:sz w:val="24"/>
          <w:szCs w:val="24"/>
        </w:rPr>
        <w:t>LLIOTT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ASSOCIATES,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negligent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one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</w:t>
      </w:r>
    </w:p>
    <w:p w14:paraId="186F5587" w14:textId="77777777" w:rsidR="00AA3FF7" w:rsidRDefault="00AA3FF7">
      <w:pPr>
        <w:spacing w:before="18" w:line="200" w:lineRule="exact"/>
      </w:pPr>
    </w:p>
    <w:p w14:paraId="0230D3B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more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he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following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particulars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which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caused</w:t>
      </w:r>
      <w:r>
        <w:rPr>
          <w:rFonts w:ascii="Courier New" w:eastAsia="Courier New" w:hAnsi="Courier New" w:cs="Courier New"/>
          <w:spacing w:val="12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injur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ie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13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</w:p>
    <w:p w14:paraId="2636EBBF" w14:textId="77777777" w:rsidR="00AA3FF7" w:rsidRDefault="00AA3FF7">
      <w:pPr>
        <w:spacing w:before="18" w:line="200" w:lineRule="exact"/>
      </w:pPr>
    </w:p>
    <w:p w14:paraId="23FED72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plaintiff:</w:t>
      </w:r>
    </w:p>
    <w:p w14:paraId="0291D38F" w14:textId="77777777" w:rsidR="00AA3FF7" w:rsidRDefault="00AA3FF7">
      <w:pPr>
        <w:spacing w:before="18" w:line="200" w:lineRule="exact"/>
      </w:pPr>
    </w:p>
    <w:p w14:paraId="2F6DD23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4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 xml:space="preserve">26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a)   In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p</w:t>
      </w:r>
      <w:r>
        <w:rPr>
          <w:rFonts w:ascii="Courier New" w:eastAsia="Courier New" w:hAnsi="Courier New" w:cs="Courier New"/>
          <w:sz w:val="24"/>
          <w:szCs w:val="24"/>
        </w:rPr>
        <w:t>roviding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unsafe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nimal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ie-u</w:t>
      </w:r>
      <w:r>
        <w:rPr>
          <w:rFonts w:ascii="Courier New" w:eastAsia="Courier New" w:hAnsi="Courier New" w:cs="Courier New"/>
          <w:sz w:val="24"/>
          <w:szCs w:val="24"/>
        </w:rPr>
        <w:t>p”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area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near</w:t>
      </w:r>
      <w:r>
        <w:rPr>
          <w:rFonts w:ascii="Courier New" w:eastAsia="Courier New" w:hAnsi="Courier New" w:cs="Courier New"/>
          <w:spacing w:val="5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23275E55" w14:textId="77777777" w:rsidR="00AA3FF7" w:rsidRDefault="00917AE1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Whole Foods store entrance;</w:t>
      </w:r>
    </w:p>
    <w:p w14:paraId="385AAA23" w14:textId="77777777" w:rsidR="00AA3FF7" w:rsidRDefault="00AA3FF7">
      <w:pPr>
        <w:spacing w:before="18" w:line="200" w:lineRule="exact"/>
      </w:pPr>
    </w:p>
    <w:p w14:paraId="093DD098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b)   In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ailing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properly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monitor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and/or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safeguard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“tie-</w:t>
      </w:r>
    </w:p>
    <w:p w14:paraId="2377FC76" w14:textId="77777777" w:rsidR="00AA3FF7" w:rsidRDefault="00AA3FF7">
      <w:pPr>
        <w:spacing w:before="18" w:line="200" w:lineRule="exact"/>
      </w:pPr>
    </w:p>
    <w:p w14:paraId="4D1CF8E8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up” area;</w:t>
      </w:r>
    </w:p>
    <w:p w14:paraId="6B85C567" w14:textId="77777777" w:rsidR="00AA3FF7" w:rsidRDefault="00AA3FF7">
      <w:pPr>
        <w:spacing w:before="18" w:line="200" w:lineRule="exact"/>
      </w:pPr>
    </w:p>
    <w:p w14:paraId="05F2FA8E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c)   In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failing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appropriate</w:t>
      </w:r>
      <w:r>
        <w:rPr>
          <w:rFonts w:ascii="Courier New" w:eastAsia="Courier New" w:hAnsi="Courier New" w:cs="Courier New"/>
          <w:spacing w:val="4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warning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(via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signs,</w:t>
      </w:r>
    </w:p>
    <w:p w14:paraId="5582D00F" w14:textId="77777777" w:rsidR="00AA3FF7" w:rsidRDefault="00AA3FF7">
      <w:pPr>
        <w:spacing w:before="18" w:line="200" w:lineRule="exact"/>
      </w:pPr>
    </w:p>
    <w:p w14:paraId="1674AB50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5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placards,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c</w:t>
      </w:r>
      <w:r>
        <w:rPr>
          <w:rFonts w:ascii="Courier New" w:eastAsia="Courier New" w:hAnsi="Courier New" w:cs="Courier New"/>
          <w:sz w:val="24"/>
          <w:szCs w:val="24"/>
        </w:rPr>
        <w:t>ones,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etc.)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members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public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that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</w:p>
    <w:p w14:paraId="14DCEA11" w14:textId="77777777" w:rsidR="00AA3FF7" w:rsidRDefault="00AA3FF7">
      <w:pPr>
        <w:spacing w:before="18" w:line="200" w:lineRule="exact"/>
      </w:pPr>
    </w:p>
    <w:p w14:paraId="7A0C4505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6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“tie-up” area could be in use by dangerous animals;</w:t>
      </w:r>
    </w:p>
    <w:p w14:paraId="43C0CF85" w14:textId="77777777" w:rsidR="00AA3FF7" w:rsidRDefault="00AA3FF7">
      <w:pPr>
        <w:spacing w:before="18" w:line="200" w:lineRule="exact"/>
      </w:pPr>
    </w:p>
    <w:p w14:paraId="56E60126" w14:textId="77777777" w:rsidR="00AA3FF7" w:rsidRDefault="00917AE1">
      <w:pPr>
        <w:ind w:left="207" w:right="62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7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d)   In failing to properly segregate the “tie-up” area (via</w:t>
      </w:r>
    </w:p>
    <w:p w14:paraId="50C6F4DB" w14:textId="77777777" w:rsidR="00AA3FF7" w:rsidRDefault="00AA3FF7">
      <w:pPr>
        <w:spacing w:before="18" w:line="200" w:lineRule="exact"/>
      </w:pPr>
    </w:p>
    <w:p w14:paraId="7BAC5E88" w14:textId="77777777" w:rsidR="00AA3FF7" w:rsidRDefault="00917AE1">
      <w:pPr>
        <w:ind w:left="207" w:right="63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8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cones,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fencing,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istance,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etc.)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from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business</w:t>
      </w:r>
      <w:r>
        <w:rPr>
          <w:rFonts w:ascii="Courier New" w:eastAsia="Courier New" w:hAnsi="Courier New" w:cs="Courier New"/>
          <w:spacing w:val="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invitees</w:t>
      </w:r>
    </w:p>
    <w:p w14:paraId="1EB3739B" w14:textId="77777777" w:rsidR="00AA3FF7" w:rsidRDefault="00AA3FF7">
      <w:pPr>
        <w:spacing w:before="18" w:line="200" w:lineRule="exact"/>
      </w:pPr>
    </w:p>
    <w:p w14:paraId="6566BFDF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9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 other members of the public;</w:t>
      </w:r>
    </w:p>
    <w:p w14:paraId="31DBC18D" w14:textId="77777777" w:rsidR="00AA3FF7" w:rsidRDefault="00AA3FF7">
      <w:pPr>
        <w:spacing w:before="18" w:line="200" w:lineRule="exact"/>
      </w:pPr>
    </w:p>
    <w:p w14:paraId="569D1B82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e)   In failing to maintain its premises in a safe condition</w:t>
      </w:r>
    </w:p>
    <w:p w14:paraId="64352989" w14:textId="77777777" w:rsidR="00AA3FF7" w:rsidRDefault="00AA3FF7">
      <w:pPr>
        <w:spacing w:before="18" w:line="200" w:lineRule="exact"/>
      </w:pPr>
    </w:p>
    <w:p w14:paraId="6687486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11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 business invitees and other members of the public.</w:t>
      </w:r>
    </w:p>
    <w:p w14:paraId="6EF19D3D" w14:textId="77777777" w:rsidR="00AA3FF7" w:rsidRDefault="00AA3FF7">
      <w:pPr>
        <w:spacing w:before="18" w:line="200" w:lineRule="exact"/>
      </w:pPr>
    </w:p>
    <w:p w14:paraId="462A16B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12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</w:t>
      </w:r>
    </w:p>
    <w:p w14:paraId="57B70196" w14:textId="77777777" w:rsidR="00AA3FF7" w:rsidRDefault="00AA3FF7">
      <w:pPr>
        <w:spacing w:before="18" w:line="200" w:lineRule="exact"/>
      </w:pPr>
    </w:p>
    <w:p w14:paraId="22C4C8C9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13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direct,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proximate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foreseeable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result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acts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72579312" w14:textId="77777777" w:rsidR="00AA3FF7" w:rsidRDefault="00AA3FF7">
      <w:pPr>
        <w:spacing w:before="18" w:line="200" w:lineRule="exact"/>
      </w:pPr>
    </w:p>
    <w:p w14:paraId="24B20164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omissions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defendant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ELLIOTT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ASSOCIATES,</w:t>
      </w:r>
      <w:r>
        <w:rPr>
          <w:rFonts w:ascii="Courier New" w:eastAsia="Courier New" w:hAnsi="Courier New" w:cs="Courier New"/>
          <w:spacing w:val="-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INC.,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ichard</w:t>
      </w:r>
    </w:p>
    <w:p w14:paraId="5BEC29E0" w14:textId="77777777" w:rsidR="00AA3FF7" w:rsidRDefault="00AA3FF7">
      <w:pPr>
        <w:spacing w:before="18" w:line="200" w:lineRule="exact"/>
      </w:pPr>
    </w:p>
    <w:p w14:paraId="0E0F5A55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Spring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sustained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puncture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injury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right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leg,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all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</w:p>
    <w:p w14:paraId="7E092E31" w14:textId="77777777" w:rsidR="00AA3FF7" w:rsidRDefault="00AA3FF7">
      <w:pPr>
        <w:spacing w:before="18" w:line="200" w:lineRule="exact"/>
      </w:pPr>
    </w:p>
    <w:p w14:paraId="413DFA4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plaintiff's non-economic damage in an amount exceeding $10,000.</w:t>
      </w:r>
    </w:p>
    <w:p w14:paraId="01B8100D" w14:textId="77777777" w:rsidR="00AA3FF7" w:rsidRDefault="00AA3FF7">
      <w:pPr>
        <w:spacing w:before="18" w:line="200" w:lineRule="exact"/>
      </w:pPr>
    </w:p>
    <w:p w14:paraId="0D4C7F6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21.</w:t>
      </w:r>
    </w:p>
    <w:p w14:paraId="4AC0E44B" w14:textId="77777777" w:rsidR="00AA3FF7" w:rsidRDefault="00AA3FF7">
      <w:pPr>
        <w:spacing w:before="18" w:line="200" w:lineRule="exact"/>
      </w:pPr>
    </w:p>
    <w:p w14:paraId="6502F976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 a direct and foreseeable result of the acts and omissions</w:t>
      </w:r>
    </w:p>
    <w:p w14:paraId="3E2907D2" w14:textId="77777777" w:rsidR="00AA3FF7" w:rsidRDefault="00AA3FF7">
      <w:pPr>
        <w:spacing w:before="18" w:line="200" w:lineRule="exact"/>
      </w:pPr>
    </w:p>
    <w:p w14:paraId="471DE8F7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efendant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ELLIOTT</w:t>
      </w:r>
      <w:r>
        <w:rPr>
          <w:rFonts w:ascii="Courier New" w:eastAsia="Courier New" w:hAnsi="Courier New" w:cs="Courier New"/>
          <w:spacing w:val="2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SS</w:t>
      </w:r>
      <w:r>
        <w:rPr>
          <w:rFonts w:ascii="Courier New" w:eastAsia="Courier New" w:hAnsi="Courier New" w:cs="Courier New"/>
          <w:sz w:val="24"/>
          <w:szCs w:val="24"/>
        </w:rPr>
        <w:t>OCIATES,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INC.,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ncurred</w:t>
      </w:r>
      <w:r>
        <w:rPr>
          <w:rFonts w:ascii="Courier New" w:eastAsia="Courier New" w:hAnsi="Courier New" w:cs="Courier New"/>
          <w:spacing w:val="1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health</w:t>
      </w:r>
    </w:p>
    <w:p w14:paraId="617F383A" w14:textId="77777777" w:rsidR="00AA3FF7" w:rsidRDefault="00AA3FF7">
      <w:pPr>
        <w:spacing w:before="18" w:line="200" w:lineRule="exact"/>
      </w:pPr>
    </w:p>
    <w:p w14:paraId="689CE382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care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expenses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ther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damages.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total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of</w:t>
      </w:r>
      <w:r>
        <w:rPr>
          <w:rFonts w:ascii="Courier New" w:eastAsia="Courier New" w:hAnsi="Courier New" w:cs="Courier New"/>
          <w:spacing w:val="-2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plaintiff’s</w:t>
      </w:r>
    </w:p>
    <w:p w14:paraId="65D0D548" w14:textId="77777777" w:rsidR="00AA3FF7" w:rsidRDefault="00AA3FF7">
      <w:pPr>
        <w:spacing w:before="18" w:line="200" w:lineRule="exact"/>
      </w:pPr>
    </w:p>
    <w:p w14:paraId="179309F1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co</w:t>
      </w:r>
      <w:r>
        <w:rPr>
          <w:rFonts w:ascii="Courier New" w:eastAsia="Courier New" w:hAnsi="Courier New" w:cs="Courier New"/>
          <w:spacing w:val="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omic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not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paid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health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nsurance,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subject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3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direct</w:t>
      </w:r>
    </w:p>
    <w:p w14:paraId="7EF133C5" w14:textId="77777777" w:rsidR="00AA3FF7" w:rsidRDefault="00AA3FF7">
      <w:pPr>
        <w:spacing w:before="18" w:line="200" w:lineRule="exact"/>
      </w:pPr>
    </w:p>
    <w:p w14:paraId="065C08E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22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reimbursement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un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er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742.534,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together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with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41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on-economic</w:t>
      </w:r>
    </w:p>
    <w:p w14:paraId="13CD3A0B" w14:textId="77777777" w:rsidR="00AA3FF7" w:rsidRDefault="00AA3FF7">
      <w:pPr>
        <w:spacing w:before="18" w:line="200" w:lineRule="exact"/>
      </w:pPr>
    </w:p>
    <w:p w14:paraId="4338621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exceeds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$10,000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but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hereby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limits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</w:p>
    <w:p w14:paraId="651882CB" w14:textId="77777777" w:rsidR="00AA3FF7" w:rsidRDefault="00AA3FF7">
      <w:pPr>
        <w:spacing w:before="18" w:line="200" w:lineRule="exact"/>
      </w:pPr>
    </w:p>
    <w:p w14:paraId="785E8F8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sought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for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both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non-economic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on-742.534</w:t>
      </w:r>
      <w:r>
        <w:rPr>
          <w:rFonts w:ascii="Courier New" w:eastAsia="Courier New" w:hAnsi="Courier New" w:cs="Courier New"/>
          <w:spacing w:val="8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</w:p>
    <w:p w14:paraId="5EB5B39E" w14:textId="77777777" w:rsidR="00AA3FF7" w:rsidRDefault="00AA3FF7">
      <w:pPr>
        <w:spacing w:before="18" w:line="200" w:lineRule="exact"/>
      </w:pPr>
    </w:p>
    <w:p w14:paraId="7BB8926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 to $10,000 for purposes of ORS 20.080.</w:t>
      </w:r>
    </w:p>
    <w:p w14:paraId="72D68496" w14:textId="77777777" w:rsidR="00AA3FF7" w:rsidRDefault="00AA3FF7">
      <w:pPr>
        <w:spacing w:before="18" w:line="200" w:lineRule="exact"/>
      </w:pPr>
    </w:p>
    <w:p w14:paraId="2AA96DCC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  <w:sectPr w:rsidR="00AA3FF7">
          <w:pgSz w:w="12240" w:h="15840"/>
          <w:pgMar w:top="1340" w:right="1340" w:bottom="280" w:left="780" w:header="0" w:footer="1246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26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//</w:t>
      </w:r>
    </w:p>
    <w:p w14:paraId="40E5F5F7" w14:textId="77777777" w:rsidR="00AA3FF7" w:rsidRDefault="00917AE1">
      <w:pPr>
        <w:spacing w:before="82"/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1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22.</w:t>
      </w:r>
    </w:p>
    <w:p w14:paraId="5119C9D0" w14:textId="77777777" w:rsidR="00AA3FF7" w:rsidRDefault="00AA3FF7">
      <w:pPr>
        <w:spacing w:before="18" w:line="200" w:lineRule="exact"/>
      </w:pPr>
    </w:p>
    <w:p w14:paraId="65601C88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By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letter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dated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February</w:t>
      </w:r>
      <w:r>
        <w:rPr>
          <w:rFonts w:ascii="Courier New" w:eastAsia="Courier New" w:hAnsi="Courier New" w:cs="Courier New"/>
          <w:spacing w:val="-1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15,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2016,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m</w:t>
      </w:r>
      <w:r>
        <w:rPr>
          <w:rFonts w:ascii="Courier New" w:eastAsia="Courier New" w:hAnsi="Courier New" w:cs="Courier New"/>
          <w:sz w:val="24"/>
          <w:szCs w:val="24"/>
        </w:rPr>
        <w:t>ade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demand</w:t>
      </w:r>
      <w:r>
        <w:rPr>
          <w:rFonts w:ascii="Courier New" w:eastAsia="Courier New" w:hAnsi="Courier New" w:cs="Courier New"/>
          <w:spacing w:val="-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upon</w:t>
      </w:r>
    </w:p>
    <w:p w14:paraId="333383CB" w14:textId="77777777" w:rsidR="00AA3FF7" w:rsidRDefault="00AA3FF7">
      <w:pPr>
        <w:spacing w:before="18" w:line="200" w:lineRule="exact"/>
      </w:pPr>
    </w:p>
    <w:p w14:paraId="5A53DC49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defe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ndan</w:t>
      </w:r>
      <w:r>
        <w:rPr>
          <w:rFonts w:ascii="Courier New" w:eastAsia="Courier New" w:hAnsi="Courier New" w:cs="Courier New"/>
          <w:sz w:val="24"/>
          <w:szCs w:val="24"/>
        </w:rPr>
        <w:t>t</w:t>
      </w:r>
      <w:r>
        <w:rPr>
          <w:rFonts w:ascii="Courier New" w:eastAsia="Courier New" w:hAnsi="Courier New" w:cs="Courier New"/>
          <w:spacing w:val="88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ELLIOTT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ASSOCIATES,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INC.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or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8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manner</w:t>
      </w:r>
    </w:p>
    <w:p w14:paraId="5E36B8AE" w14:textId="77777777" w:rsidR="00AA3FF7" w:rsidRDefault="00AA3FF7">
      <w:pPr>
        <w:spacing w:before="18" w:line="200" w:lineRule="exact"/>
      </w:pPr>
    </w:p>
    <w:p w14:paraId="7457D515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provided by ORS 20.080.</w:t>
      </w:r>
    </w:p>
    <w:p w14:paraId="689679B7" w14:textId="77777777" w:rsidR="00AA3FF7" w:rsidRDefault="00AA3FF7">
      <w:pPr>
        <w:spacing w:before="18" w:line="200" w:lineRule="exact"/>
      </w:pPr>
    </w:p>
    <w:p w14:paraId="6FC861AE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5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23.</w:t>
      </w:r>
    </w:p>
    <w:p w14:paraId="7558483E" w14:textId="77777777" w:rsidR="00AA3FF7" w:rsidRDefault="00AA3FF7">
      <w:pPr>
        <w:spacing w:before="18" w:line="200" w:lineRule="exact"/>
      </w:pPr>
    </w:p>
    <w:p w14:paraId="56D8726D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6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entitled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recover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ttorney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ees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incurred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herein</w:t>
      </w:r>
    </w:p>
    <w:p w14:paraId="48AA9BD6" w14:textId="77777777" w:rsidR="00AA3FF7" w:rsidRDefault="00AA3FF7">
      <w:pPr>
        <w:spacing w:before="18" w:line="200" w:lineRule="exact"/>
      </w:pPr>
    </w:p>
    <w:p w14:paraId="54292B38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7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pursuant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to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ORS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20.080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a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8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wel</w:t>
      </w:r>
      <w:r>
        <w:rPr>
          <w:rFonts w:ascii="Courier New" w:eastAsia="Courier New" w:hAnsi="Courier New" w:cs="Courier New"/>
          <w:sz w:val="24"/>
          <w:szCs w:val="24"/>
        </w:rPr>
        <w:t>l</w:t>
      </w:r>
      <w:r>
        <w:rPr>
          <w:rFonts w:ascii="Courier New" w:eastAsia="Courier New" w:hAnsi="Courier New" w:cs="Courier New"/>
          <w:spacing w:val="7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her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costs</w:t>
      </w:r>
      <w:r>
        <w:rPr>
          <w:rFonts w:ascii="Courier New" w:eastAsia="Courier New" w:hAnsi="Courier New" w:cs="Courier New"/>
          <w:spacing w:val="7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</w:p>
    <w:p w14:paraId="4A6BF250" w14:textId="77777777" w:rsidR="00AA3FF7" w:rsidRDefault="00AA3FF7">
      <w:pPr>
        <w:spacing w:before="18" w:line="200" w:lineRule="exact"/>
      </w:pPr>
    </w:p>
    <w:p w14:paraId="2A3BC147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8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disbursements.</w:t>
      </w:r>
    </w:p>
    <w:p w14:paraId="51728EF1" w14:textId="77777777" w:rsidR="00AA3FF7" w:rsidRDefault="00AA3FF7">
      <w:pPr>
        <w:spacing w:before="18" w:line="200" w:lineRule="exact"/>
      </w:pPr>
    </w:p>
    <w:p w14:paraId="32E29EB3" w14:textId="77777777" w:rsidR="00AA3FF7" w:rsidRDefault="00917AE1">
      <w:pPr>
        <w:ind w:left="24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9</w:t>
      </w:r>
    </w:p>
    <w:p w14:paraId="3AEF0920" w14:textId="77777777" w:rsidR="00AA3FF7" w:rsidRDefault="00AA3FF7">
      <w:pPr>
        <w:spacing w:before="18" w:line="200" w:lineRule="exact"/>
      </w:pPr>
    </w:p>
    <w:p w14:paraId="7F3DF121" w14:textId="77CF85DB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10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>WHEREFORE</w:t>
      </w:r>
      <w:r>
        <w:rPr>
          <w:rFonts w:ascii="Courier New" w:eastAsia="Courier New" w:hAnsi="Courier New" w:cs="Courier New"/>
          <w:sz w:val="24"/>
          <w:szCs w:val="24"/>
        </w:rPr>
        <w:t>,</w:t>
      </w:r>
      <w:r>
        <w:rPr>
          <w:rFonts w:ascii="Courier New" w:eastAsia="Courier New" w:hAnsi="Courier New" w:cs="Courier New"/>
          <w:spacing w:val="59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plaintiff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RICHARD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SP</w:t>
      </w:r>
      <w:r>
        <w:rPr>
          <w:rFonts w:ascii="Courier New" w:eastAsia="Courier New" w:hAnsi="Courier New" w:cs="Courier New"/>
          <w:spacing w:val="2"/>
          <w:sz w:val="24"/>
          <w:szCs w:val="24"/>
        </w:rPr>
        <w:t>RIN</w:t>
      </w:r>
      <w:r>
        <w:rPr>
          <w:rFonts w:ascii="Courier New" w:eastAsia="Courier New" w:hAnsi="Courier New" w:cs="Courier New"/>
          <w:sz w:val="24"/>
          <w:szCs w:val="24"/>
        </w:rPr>
        <w:t>G</w:t>
      </w:r>
      <w:r>
        <w:rPr>
          <w:rFonts w:ascii="Courier New" w:eastAsia="Courier New" w:hAnsi="Courier New" w:cs="Courier New"/>
          <w:spacing w:val="6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prays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or</w:t>
      </w:r>
      <w:r>
        <w:rPr>
          <w:rFonts w:ascii="Courier New" w:eastAsia="Courier New" w:hAnsi="Courier New" w:cs="Courier New"/>
          <w:spacing w:val="6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Judgment</w:t>
      </w:r>
    </w:p>
    <w:p w14:paraId="06587D65" w14:textId="77777777" w:rsidR="00AA3FF7" w:rsidRDefault="00AA3FF7">
      <w:pPr>
        <w:spacing w:before="18" w:line="200" w:lineRule="exact"/>
      </w:pPr>
    </w:p>
    <w:p w14:paraId="0BCF4FA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11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against defendants, and each of them, as follows:</w:t>
      </w:r>
    </w:p>
    <w:p w14:paraId="2B2F89D8" w14:textId="77777777" w:rsidR="00AA3FF7" w:rsidRDefault="00AA3FF7">
      <w:pPr>
        <w:spacing w:before="18" w:line="200" w:lineRule="exact"/>
      </w:pPr>
    </w:p>
    <w:p w14:paraId="59C7E495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12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1.   For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his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non-economic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d</w:t>
      </w:r>
      <w:r>
        <w:rPr>
          <w:rFonts w:ascii="Courier New" w:eastAsia="Courier New" w:hAnsi="Courier New" w:cs="Courier New"/>
          <w:sz w:val="24"/>
          <w:szCs w:val="24"/>
        </w:rPr>
        <w:t>amages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and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non-health</w:t>
      </w:r>
      <w:r>
        <w:rPr>
          <w:rFonts w:ascii="Courier New" w:eastAsia="Courier New" w:hAnsi="Courier New" w:cs="Courier New"/>
          <w:spacing w:val="-2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nsurer-paid</w:t>
      </w:r>
    </w:p>
    <w:p w14:paraId="6498FC0C" w14:textId="77777777" w:rsidR="00AA3FF7" w:rsidRDefault="00AA3FF7">
      <w:pPr>
        <w:spacing w:before="18" w:line="200" w:lineRule="exact"/>
      </w:pPr>
    </w:p>
    <w:p w14:paraId="5C0A42F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13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(ORS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742.534)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economic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damages,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in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the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amount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pacing w:val="-1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$10,000;</w:t>
      </w:r>
    </w:p>
    <w:p w14:paraId="10B8833C" w14:textId="77777777" w:rsidR="00AA3FF7" w:rsidRDefault="00AA3FF7">
      <w:pPr>
        <w:spacing w:before="18" w:line="200" w:lineRule="exact"/>
      </w:pPr>
    </w:p>
    <w:p w14:paraId="118F456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14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2.   For his attorney fees pursuant to ORS 20.080;</w:t>
      </w:r>
    </w:p>
    <w:p w14:paraId="40673C04" w14:textId="77777777" w:rsidR="00AA3FF7" w:rsidRDefault="00AA3FF7">
      <w:pPr>
        <w:spacing w:before="18" w:line="200" w:lineRule="exact"/>
      </w:pPr>
    </w:p>
    <w:p w14:paraId="537641FD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15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3.   For his costs and disbursements herein.</w:t>
      </w:r>
    </w:p>
    <w:p w14:paraId="7ACE6D42" w14:textId="77777777" w:rsidR="00AA3FF7" w:rsidRDefault="00AA3FF7">
      <w:pPr>
        <w:spacing w:before="18" w:line="200" w:lineRule="exact"/>
      </w:pPr>
    </w:p>
    <w:p w14:paraId="5C4281D3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16</w:t>
      </w:r>
    </w:p>
    <w:p w14:paraId="7E7B5770" w14:textId="77777777" w:rsidR="00AA3FF7" w:rsidRDefault="00AA3FF7">
      <w:pPr>
        <w:spacing w:before="18" w:line="200" w:lineRule="exact"/>
      </w:pPr>
    </w:p>
    <w:p w14:paraId="5CD65115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17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DATED </w:t>
      </w:r>
      <w:r>
        <w:rPr>
          <w:rFonts w:ascii="Courier New" w:eastAsia="Courier New" w:hAnsi="Courier New" w:cs="Courier New"/>
          <w:sz w:val="24"/>
          <w:szCs w:val="24"/>
        </w:rPr>
        <w:t>this 14</w:t>
      </w:r>
      <w:r>
        <w:rPr>
          <w:rFonts w:ascii="Courier New" w:eastAsia="Courier New" w:hAnsi="Courier New" w:cs="Courier New"/>
          <w:spacing w:val="3"/>
          <w:position w:val="8"/>
          <w:sz w:val="14"/>
          <w:szCs w:val="14"/>
        </w:rPr>
        <w:t>t</w:t>
      </w:r>
      <w:r>
        <w:rPr>
          <w:rFonts w:ascii="Courier New" w:eastAsia="Courier New" w:hAnsi="Courier New" w:cs="Courier New"/>
          <w:position w:val="8"/>
          <w:sz w:val="14"/>
          <w:szCs w:val="14"/>
        </w:rPr>
        <w:t>h</w:t>
      </w:r>
      <w:r>
        <w:rPr>
          <w:rFonts w:ascii="Courier New" w:eastAsia="Courier New" w:hAnsi="Courier New" w:cs="Courier New"/>
          <w:spacing w:val="61"/>
          <w:position w:val="8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day of April, 2016.</w:t>
      </w:r>
    </w:p>
    <w:p w14:paraId="24F173F6" w14:textId="77777777" w:rsidR="00AA3FF7" w:rsidRDefault="00AA3FF7">
      <w:pPr>
        <w:spacing w:before="18" w:line="200" w:lineRule="exact"/>
      </w:pPr>
    </w:p>
    <w:p w14:paraId="5DFA7C55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18                                   </w:t>
      </w:r>
      <w:r>
        <w:rPr>
          <w:rFonts w:ascii="Courier New" w:eastAsia="Courier New" w:hAnsi="Courier New" w:cs="Courier New"/>
          <w:spacing w:val="12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GLAZER,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MAURER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&amp;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PETERSON,</w:t>
      </w:r>
      <w:r>
        <w:rPr>
          <w:rFonts w:ascii="Courier New" w:eastAsia="Courier New" w:hAnsi="Courier New" w:cs="Courier New"/>
          <w:spacing w:val="-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P.C.</w:t>
      </w:r>
    </w:p>
    <w:p w14:paraId="6D80AC28" w14:textId="77777777" w:rsidR="00AA3FF7" w:rsidRDefault="00AA3FF7">
      <w:pPr>
        <w:spacing w:before="18" w:line="200" w:lineRule="exact"/>
      </w:pPr>
    </w:p>
    <w:p w14:paraId="7C596E38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19</w:t>
      </w:r>
    </w:p>
    <w:p w14:paraId="0DE64592" w14:textId="77777777" w:rsidR="00AA3FF7" w:rsidRDefault="00AA3FF7">
      <w:pPr>
        <w:spacing w:before="2" w:line="220" w:lineRule="exact"/>
        <w:rPr>
          <w:sz w:val="22"/>
          <w:szCs w:val="22"/>
        </w:rPr>
      </w:pPr>
    </w:p>
    <w:p w14:paraId="5607A2D1" w14:textId="77777777" w:rsidR="00AA3FF7" w:rsidRDefault="00917AE1">
      <w:pPr>
        <w:tabs>
          <w:tab w:val="left" w:pos="5700"/>
          <w:tab w:val="left" w:pos="10160"/>
        </w:tabs>
        <w:spacing w:line="240" w:lineRule="exact"/>
        <w:ind w:left="5700" w:right="75" w:hanging="559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20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  <w:u w:val="single" w:color="000000"/>
        </w:rPr>
        <w:t xml:space="preserve">  s/ David L. Robinson </w:t>
      </w:r>
      <w:r>
        <w:rPr>
          <w:rFonts w:ascii="Courier New" w:eastAsia="Courier New" w:hAnsi="Courier New" w:cs="Courier New"/>
          <w:sz w:val="24"/>
          <w:szCs w:val="24"/>
          <w:u w:val="single" w:color="000000"/>
        </w:rPr>
        <w:tab/>
      </w:r>
      <w:r>
        <w:rPr>
          <w:rFonts w:ascii="Courier New" w:eastAsia="Courier New" w:hAnsi="Courier New" w:cs="Courier New"/>
          <w:sz w:val="24"/>
          <w:szCs w:val="24"/>
        </w:rPr>
        <w:t xml:space="preserve"> David L. Robinson, OSB #115042</w:t>
      </w:r>
    </w:p>
    <w:p w14:paraId="7DFE0F47" w14:textId="77777777" w:rsidR="00AA3FF7" w:rsidRDefault="00917AE1">
      <w:pPr>
        <w:spacing w:line="260" w:lineRule="exact"/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21                                   </w:t>
      </w:r>
      <w:r>
        <w:rPr>
          <w:rFonts w:ascii="Courier New" w:eastAsia="Courier New" w:hAnsi="Courier New" w:cs="Courier New"/>
          <w:spacing w:val="127"/>
          <w:position w:val="2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position w:val="2"/>
          <w:sz w:val="24"/>
          <w:szCs w:val="24"/>
        </w:rPr>
        <w:t>Of attorneys for Plaintiff</w:t>
      </w:r>
    </w:p>
    <w:p w14:paraId="169D1174" w14:textId="77777777" w:rsidR="00AA3FF7" w:rsidRDefault="00AA3FF7">
      <w:pPr>
        <w:spacing w:before="18" w:line="200" w:lineRule="exact"/>
      </w:pPr>
    </w:p>
    <w:p w14:paraId="22B34FF5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22</w:t>
      </w:r>
    </w:p>
    <w:p w14:paraId="540F220D" w14:textId="77777777" w:rsidR="00AA3FF7" w:rsidRDefault="00AA3FF7">
      <w:pPr>
        <w:spacing w:before="18" w:line="200" w:lineRule="exact"/>
      </w:pPr>
    </w:p>
    <w:p w14:paraId="639A2177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23</w:t>
      </w:r>
    </w:p>
    <w:p w14:paraId="2B02BCC8" w14:textId="77777777" w:rsidR="00AA3FF7" w:rsidRDefault="00AA3FF7">
      <w:pPr>
        <w:spacing w:before="18" w:line="200" w:lineRule="exact"/>
      </w:pPr>
    </w:p>
    <w:p w14:paraId="23110360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24</w:t>
      </w:r>
    </w:p>
    <w:p w14:paraId="5EBB2E9F" w14:textId="77777777" w:rsidR="00AA3FF7" w:rsidRDefault="00AA3FF7">
      <w:pPr>
        <w:spacing w:before="18" w:line="200" w:lineRule="exact"/>
      </w:pPr>
    </w:p>
    <w:p w14:paraId="4DF8852B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25</w:t>
      </w:r>
    </w:p>
    <w:p w14:paraId="5219A2AE" w14:textId="77777777" w:rsidR="00AA3FF7" w:rsidRDefault="00AA3FF7">
      <w:pPr>
        <w:spacing w:before="18" w:line="200" w:lineRule="exact"/>
      </w:pPr>
    </w:p>
    <w:p w14:paraId="3C82C1CE" w14:textId="77777777" w:rsidR="00AA3FF7" w:rsidRDefault="00917AE1">
      <w:pPr>
        <w:ind w:left="101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26</w:t>
      </w:r>
    </w:p>
    <w:sectPr w:rsidR="00AA3FF7">
      <w:pgSz w:w="12240" w:h="15840"/>
      <w:pgMar w:top="1340" w:right="1180" w:bottom="280" w:left="780" w:header="0" w:footer="124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1FD8F" w14:textId="77777777" w:rsidR="005E3A5A" w:rsidRDefault="005E3A5A">
      <w:r>
        <w:separator/>
      </w:r>
    </w:p>
  </w:endnote>
  <w:endnote w:type="continuationSeparator" w:id="0">
    <w:p w14:paraId="74A9596B" w14:textId="77777777" w:rsidR="005E3A5A" w:rsidRDefault="005E3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64282D4" w14:textId="77777777" w:rsidR="005E3A5A" w:rsidRDefault="005E3A5A">
    <w:pPr>
      <w:spacing w:line="200" w:lineRule="exact"/>
    </w:pPr>
    <w:r>
      <w:pict w14:anchorId="3938A63E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71pt;margin-top:718.65pt;width:187.25pt;height:17.5pt;z-index:-251659264;mso-position-horizontal-relative:page;mso-position-vertical-relative:page" filled="f" stroked="f">
          <v:textbox inset="0,0,0,0">
            <w:txbxContent>
              <w:p w14:paraId="56ED7B4A" w14:textId="77777777" w:rsidR="005E3A5A" w:rsidRDefault="005E3A5A">
                <w:pPr>
                  <w:spacing w:before="6" w:line="220" w:lineRule="exact"/>
                  <w:ind w:left="20" w:right="-30"/>
                  <w:rPr>
                    <w:rFonts w:ascii="Courier New" w:eastAsia="Courier New" w:hAnsi="Courier New" w:cs="Courier New"/>
                  </w:rPr>
                </w:pPr>
                <w:r>
                  <w:rPr>
                    <w:rFonts w:ascii="Courier New" w:eastAsia="Courier New" w:hAnsi="Courier New" w:cs="Courier New"/>
                    <w:position w:val="1"/>
                  </w:rPr>
                  <w:t>Page</w:t>
                </w:r>
                <w:r>
                  <w:rPr>
                    <w:rFonts w:ascii="Courier New" w:eastAsia="Courier New" w:hAnsi="Courier New" w:cs="Courier New"/>
                    <w:spacing w:val="-5"/>
                    <w:position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instrText xml:space="preserve"> PAGE </w:instrText>
                </w:r>
                <w:r>
                  <w:fldChar w:fldCharType="separate"/>
                </w:r>
                <w:r w:rsidR="00C56F37">
                  <w:rPr>
                    <w:rFonts w:ascii="Courier New" w:eastAsia="Courier New" w:hAnsi="Courier New" w:cs="Courier New"/>
                    <w:noProof/>
                    <w:position w:val="1"/>
                  </w:rPr>
                  <w:t>1</w:t>
                </w:r>
                <w:r>
                  <w:fldChar w:fldCharType="end"/>
                </w:r>
                <w:r>
                  <w:rPr>
                    <w:rFonts w:ascii="Courier New" w:eastAsia="Courier New" w:hAnsi="Courier New" w:cs="Courier New"/>
                    <w:spacing w:val="-1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—</w:t>
                </w:r>
                <w:r>
                  <w:rPr>
                    <w:rFonts w:ascii="Courier New" w:eastAsia="Courier New" w:hAnsi="Courier New" w:cs="Courier New"/>
                    <w:spacing w:val="-1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COMPLAINT</w:t>
                </w:r>
                <w:r>
                  <w:rPr>
                    <w:rFonts w:ascii="Courier New" w:eastAsia="Courier New" w:hAnsi="Courier New" w:cs="Courier New"/>
                    <w:spacing w:val="-11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(ORS</w:t>
                </w:r>
                <w:r>
                  <w:rPr>
                    <w:rFonts w:ascii="Courier New" w:eastAsia="Courier New" w:hAnsi="Courier New" w:cs="Courier New"/>
                    <w:spacing w:val="-5"/>
                    <w:position w:val="1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</w:rPr>
                  <w:t>20.080)</w:t>
                </w:r>
              </w:p>
              <w:p w14:paraId="6F9FB539" w14:textId="77777777" w:rsidR="005E3A5A" w:rsidRDefault="005E3A5A">
                <w:pPr>
                  <w:spacing w:line="100" w:lineRule="exact"/>
                  <w:ind w:left="20"/>
                  <w:rPr>
                    <w:rFonts w:ascii="Courier New" w:eastAsia="Courier New" w:hAnsi="Courier New" w:cs="Courier New"/>
                    <w:sz w:val="10"/>
                    <w:szCs w:val="10"/>
                  </w:rPr>
                </w:pP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G:\Clients</w:t>
                </w:r>
                <w:r>
                  <w:rPr>
                    <w:rFonts w:ascii="Courier New" w:eastAsia="Courier New" w:hAnsi="Courier New" w:cs="Courier New"/>
                    <w:spacing w:val="-6"/>
                    <w:position w:val="1"/>
                    <w:sz w:val="10"/>
                    <w:szCs w:val="10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--</w:t>
                </w:r>
                <w:r>
                  <w:rPr>
                    <w:rFonts w:ascii="Courier New" w:eastAsia="Courier New" w:hAnsi="Courier New" w:cs="Courier New"/>
                    <w:spacing w:val="-1"/>
                    <w:position w:val="1"/>
                    <w:sz w:val="10"/>
                    <w:szCs w:val="10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DLR\SPRR16001\Complaint</w:t>
                </w:r>
                <w:r>
                  <w:rPr>
                    <w:rFonts w:ascii="Courier New" w:eastAsia="Courier New" w:hAnsi="Courier New" w:cs="Courier New"/>
                    <w:spacing w:val="-14"/>
                    <w:position w:val="1"/>
                    <w:sz w:val="10"/>
                    <w:szCs w:val="10"/>
                  </w:rPr>
                  <w:t xml:space="preserve"> </w:t>
                </w:r>
                <w:r>
                  <w:rPr>
                    <w:rFonts w:ascii="Courier New" w:eastAsia="Courier New" w:hAnsi="Courier New" w:cs="Courier New"/>
                    <w:position w:val="1"/>
                    <w:sz w:val="10"/>
                    <w:szCs w:val="10"/>
                  </w:rPr>
                  <w:t>20.080.wpd</w:t>
                </w:r>
              </w:p>
            </w:txbxContent>
          </v:textbox>
          <w10:wrap anchorx="page" anchory="page"/>
        </v:shape>
      </w:pict>
    </w:r>
    <w:r>
      <w:pict w14:anchorId="4D4E7BBA">
        <v:shape id="_x0000_s1025" type="#_x0000_t202" style="position:absolute;margin-left:189.55pt;margin-top:746.3pt;width:233pt;height:27.45pt;z-index:-251658240;mso-position-horizontal-relative:page;mso-position-vertical-relative:page" filled="f" stroked="f">
          <v:textbox inset="0,0,0,0">
            <w:txbxContent>
              <w:p w14:paraId="3C0C40D3" w14:textId="77777777" w:rsidR="005E3A5A" w:rsidRDefault="005E3A5A">
                <w:pPr>
                  <w:spacing w:line="180" w:lineRule="exact"/>
                  <w:ind w:left="44" w:right="46"/>
                  <w:jc w:val="center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>GL</w:t>
                </w:r>
                <w:r>
                  <w:rPr>
                    <w:rFonts w:ascii="Arial" w:eastAsia="Arial" w:hAnsi="Arial" w:cs="Arial"/>
                    <w:b/>
                    <w:spacing w:val="-3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ZER, </w:t>
                </w:r>
                <w:r>
                  <w:rPr>
                    <w:rFonts w:ascii="Arial" w:eastAsia="Arial" w:hAnsi="Arial" w:cs="Arial"/>
                    <w:b/>
                    <w:spacing w:val="2"/>
                    <w:sz w:val="18"/>
                    <w:szCs w:val="18"/>
                  </w:rPr>
                  <w:t>M</w:t>
                </w:r>
                <w:r>
                  <w:rPr>
                    <w:rFonts w:ascii="Arial" w:eastAsia="Arial" w:hAnsi="Arial" w:cs="Arial"/>
                    <w:b/>
                    <w:spacing w:val="-3"/>
                    <w:sz w:val="18"/>
                    <w:szCs w:val="1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URER &amp; PETERSON, P.C., </w:t>
                </w:r>
                <w:r>
                  <w:rPr>
                    <w:rFonts w:ascii="Arial" w:eastAsia="Arial" w:hAnsi="Arial" w:cs="Arial"/>
                    <w:b/>
                    <w:spacing w:val="-2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tt</w:t>
                </w:r>
                <w:r>
                  <w:rPr>
                    <w:rFonts w:ascii="Arial" w:eastAsia="Arial" w:hAnsi="Arial" w:cs="Arial"/>
                    <w:b/>
                    <w:spacing w:val="-3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r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pacing w:val="-6"/>
                    <w:sz w:val="14"/>
                    <w:szCs w:val="14"/>
                  </w:rPr>
                  <w:t>y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-7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at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-4"/>
                    <w:w w:val="99"/>
                    <w:sz w:val="14"/>
                    <w:szCs w:val="14"/>
                  </w:rPr>
                  <w:t>L</w:t>
                </w:r>
                <w:r>
                  <w:rPr>
                    <w:rFonts w:ascii="Arial" w:eastAsia="Arial" w:hAnsi="Arial" w:cs="Arial"/>
                    <w:b/>
                    <w:w w:val="99"/>
                    <w:sz w:val="14"/>
                    <w:szCs w:val="14"/>
                  </w:rPr>
                  <w:t>aw</w:t>
                </w:r>
              </w:p>
              <w:p w14:paraId="3D1FAC47" w14:textId="77777777" w:rsidR="005E3A5A" w:rsidRDefault="005E3A5A">
                <w:pPr>
                  <w:spacing w:before="5"/>
                  <w:ind w:left="513" w:right="504"/>
                  <w:jc w:val="center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sz w:val="14"/>
                    <w:szCs w:val="14"/>
                  </w:rPr>
                  <w:t>4500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Kruse</w:t>
                </w:r>
                <w:r>
                  <w:rPr>
                    <w:rFonts w:ascii="Arial" w:eastAsia="Arial" w:hAnsi="Arial" w:cs="Arial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4"/>
                    <w:sz w:val="14"/>
                    <w:szCs w:val="14"/>
                  </w:rPr>
                  <w:t>W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spacing w:val="-5"/>
                    <w:sz w:val="14"/>
                    <w:szCs w:val="14"/>
                  </w:rPr>
                  <w:t>y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,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Suite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390,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La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>k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Os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>w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ego,</w:t>
                </w:r>
                <w:r>
                  <w:rPr>
                    <w:rFonts w:ascii="Arial" w:eastAsia="Arial" w:hAnsi="Arial" w:cs="Arial"/>
                    <w:spacing w:val="-6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Oregon</w:t>
                </w:r>
                <w:r>
                  <w:rPr>
                    <w:rFonts w:ascii="Arial" w:eastAsia="Arial" w:hAnsi="Arial" w:cs="Arial"/>
                    <w:spacing w:val="-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w w:val="99"/>
                    <w:sz w:val="14"/>
                    <w:szCs w:val="14"/>
                  </w:rPr>
                  <w:t>97035</w:t>
                </w:r>
              </w:p>
              <w:p w14:paraId="03210088" w14:textId="77777777" w:rsidR="005E3A5A" w:rsidRDefault="005E3A5A">
                <w:pPr>
                  <w:spacing w:before="2"/>
                  <w:ind w:left="-10" w:right="-10"/>
                  <w:jc w:val="center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sz w:val="14"/>
                    <w:szCs w:val="14"/>
                  </w:rPr>
                  <w:t>Phone:</w:t>
                </w:r>
                <w:r>
                  <w:rPr>
                    <w:rFonts w:ascii="Arial" w:eastAsia="Arial" w:hAnsi="Arial" w:cs="Arial"/>
                    <w:spacing w:val="-4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503-635-8801;</w:t>
                </w:r>
                <w:r>
                  <w:rPr>
                    <w:rFonts w:ascii="Arial" w:eastAsia="Arial" w:hAnsi="Arial" w:cs="Arial"/>
                    <w:spacing w:val="-9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1"/>
                    <w:sz w:val="14"/>
                    <w:szCs w:val="14"/>
                  </w:rPr>
                  <w:t>F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>x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:</w:t>
                </w:r>
                <w:r>
                  <w:rPr>
                    <w:rFonts w:ascii="Arial" w:eastAsia="Arial" w:hAnsi="Arial" w:cs="Arial"/>
                    <w:spacing w:val="-3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503-635-1108;</w:t>
                </w:r>
                <w:r>
                  <w:rPr>
                    <w:rFonts w:ascii="Arial" w:eastAsia="Arial" w:hAnsi="Arial" w:cs="Arial"/>
                    <w:spacing w:val="-9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E-</w:t>
                </w:r>
                <w:r>
                  <w:rPr>
                    <w:rFonts w:ascii="Arial" w:eastAsia="Arial" w:hAnsi="Arial" w:cs="Arial"/>
                    <w:spacing w:val="-7"/>
                    <w:sz w:val="14"/>
                    <w:szCs w:val="14"/>
                  </w:rPr>
                  <w:t>m</w:t>
                </w:r>
                <w:r>
                  <w:rPr>
                    <w:rFonts w:ascii="Arial" w:eastAsia="Arial" w:hAnsi="Arial" w:cs="Arial"/>
                    <w:sz w:val="14"/>
                    <w:szCs w:val="14"/>
                  </w:rPr>
                  <w:t>ail:</w:t>
                </w:r>
                <w:r>
                  <w:rPr>
                    <w:rFonts w:ascii="Arial" w:eastAsia="Arial" w:hAnsi="Arial" w:cs="Arial"/>
                    <w:spacing w:val="-4"/>
                    <w:sz w:val="14"/>
                    <w:szCs w:val="14"/>
                  </w:rPr>
                  <w:t xml:space="preserve"> </w:t>
                </w:r>
                <w:hyperlink r:id="rId1">
                  <w:r>
                    <w:rPr>
                      <w:rFonts w:ascii="Arial" w:eastAsia="Arial" w:hAnsi="Arial" w:cs="Arial"/>
                      <w:w w:val="99"/>
                      <w:sz w:val="14"/>
                      <w:szCs w:val="14"/>
                    </w:rPr>
                    <w:t>peter@g</w:t>
                  </w:r>
                  <w:r>
                    <w:rPr>
                      <w:rFonts w:ascii="Arial" w:eastAsia="Arial" w:hAnsi="Arial" w:cs="Arial"/>
                      <w:spacing w:val="-2"/>
                      <w:w w:val="99"/>
                      <w:sz w:val="14"/>
                      <w:szCs w:val="14"/>
                    </w:rPr>
                    <w:t>m</w:t>
                  </w:r>
                  <w:r>
                    <w:rPr>
                      <w:rFonts w:ascii="Arial" w:eastAsia="Arial" w:hAnsi="Arial" w:cs="Arial"/>
                      <w:w w:val="99"/>
                      <w:sz w:val="14"/>
                      <w:szCs w:val="14"/>
                    </w:rPr>
                    <w:t>pla</w:t>
                  </w:r>
                  <w:r>
                    <w:rPr>
                      <w:rFonts w:ascii="Arial" w:eastAsia="Arial" w:hAnsi="Arial" w:cs="Arial"/>
                      <w:spacing w:val="-3"/>
                      <w:w w:val="99"/>
                      <w:sz w:val="14"/>
                      <w:szCs w:val="14"/>
                    </w:rPr>
                    <w:t>w</w:t>
                  </w:r>
                  <w:r>
                    <w:rPr>
                      <w:rFonts w:ascii="Arial" w:eastAsia="Arial" w:hAnsi="Arial" w:cs="Arial"/>
                      <w:spacing w:val="-5"/>
                      <w:w w:val="99"/>
                      <w:sz w:val="14"/>
                      <w:szCs w:val="14"/>
                    </w:rPr>
                    <w:t>y</w:t>
                  </w:r>
                  <w:r>
                    <w:rPr>
                      <w:rFonts w:ascii="Arial" w:eastAsia="Arial" w:hAnsi="Arial" w:cs="Arial"/>
                      <w:w w:val="99"/>
                      <w:sz w:val="14"/>
                      <w:szCs w:val="14"/>
                    </w:rPr>
                    <w:t>ers.com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1D872" w14:textId="77777777" w:rsidR="005E3A5A" w:rsidRDefault="005E3A5A">
      <w:r>
        <w:separator/>
      </w:r>
    </w:p>
  </w:footnote>
  <w:footnote w:type="continuationSeparator" w:id="0">
    <w:p w14:paraId="751658BB" w14:textId="77777777" w:rsidR="005E3A5A" w:rsidRDefault="005E3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A0974"/>
    <w:multiLevelType w:val="multilevel"/>
    <w:tmpl w:val="9F3E9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103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A3FF7"/>
    <w:rsid w:val="00135B9C"/>
    <w:rsid w:val="003133BE"/>
    <w:rsid w:val="003A2E2B"/>
    <w:rsid w:val="005E3A5A"/>
    <w:rsid w:val="006C6F9E"/>
    <w:rsid w:val="00917AE1"/>
    <w:rsid w:val="009B5452"/>
    <w:rsid w:val="00AA3FF7"/>
    <w:rsid w:val="00AD7D14"/>
    <w:rsid w:val="00C56F37"/>
    <w:rsid w:val="00DE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3028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eter@gmplawy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1416</Words>
  <Characters>8077</Characters>
  <Application>Microsoft Macintosh Word</Application>
  <DocSecurity>0</DocSecurity>
  <Lines>67</Lines>
  <Paragraphs>18</Paragraphs>
  <ScaleCrop>false</ScaleCrop>
  <Company/>
  <LinksUpToDate>false</LinksUpToDate>
  <CharactersWithSpaces>9475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Lindsay Kroyer</cp:lastModifiedBy>
  <cp:revision>9</cp:revision>
  <cp:lastPrinted>2017-11-09T01:01:00Z</cp:lastPrinted>
  <dcterms:created xsi:type="dcterms:W3CDTF">2017-11-09T01:01:00Z</dcterms:created>
  <dcterms:modified xsi:type="dcterms:W3CDTF">2017-11-13T20:17:00Z</dcterms:modified>
</cp:coreProperties>
</file>